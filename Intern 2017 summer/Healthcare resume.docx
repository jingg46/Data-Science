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D3" w:rsidRDefault="003C6CF1" w:rsidP="00A72537">
      <w:pPr>
        <w:spacing w:before="53"/>
        <w:ind w:left="4972" w:right="4991"/>
        <w:rPr>
          <w:sz w:val="32"/>
          <w:szCs w:val="3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373380</wp:posOffset>
                </wp:positionV>
                <wp:extent cx="6896100" cy="0"/>
                <wp:effectExtent l="10160" t="11430" r="8890" b="762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588"/>
                          <a:chExt cx="10860" cy="0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691" y="588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9BED8" id="Group 12" o:spid="_x0000_s1026" style="position:absolute;margin-left:34.55pt;margin-top:29.4pt;width:543pt;height:0;z-index:-251661312;mso-position-horizontal-relative:page;mso-position-vertical-relative:page" coordorigin="691,588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">
                <v:shape id="Freeform 13" o:spid="_x0000_s1027" style="position:absolute;left:691;top:588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" path="m,l10860,e" filled="f" strokeweight=".82pt">
                  <v:path arrowok="t" o:connecttype="custom" o:connectlocs="0,0;10860,0" o:connectangles="0,0"/>
                </v:shape>
                <w10:wrap anchorx="page" anchory="page"/>
              </v:group>
            </w:pict>
          </mc:Fallback>
        </mc:AlternateContent>
      </w:r>
      <w:r w:rsidR="00861877">
        <w:rPr>
          <w:b/>
          <w:spacing w:val="1"/>
          <w:sz w:val="32"/>
          <w:szCs w:val="32"/>
        </w:rPr>
        <w:t>J</w:t>
      </w:r>
      <w:r w:rsidR="00861877">
        <w:rPr>
          <w:b/>
          <w:sz w:val="32"/>
          <w:szCs w:val="32"/>
        </w:rPr>
        <w:t>ing</w:t>
      </w:r>
      <w:r w:rsidR="00861877">
        <w:rPr>
          <w:b/>
          <w:spacing w:val="-6"/>
          <w:sz w:val="32"/>
          <w:szCs w:val="32"/>
        </w:rPr>
        <w:t xml:space="preserve"> </w:t>
      </w:r>
      <w:r w:rsidR="00861877">
        <w:rPr>
          <w:b/>
          <w:w w:val="99"/>
          <w:sz w:val="32"/>
          <w:szCs w:val="32"/>
        </w:rPr>
        <w:t>Li</w:t>
      </w:r>
    </w:p>
    <w:p w:rsidR="005677D3" w:rsidRDefault="005677D3" w:rsidP="00A72537">
      <w:pPr>
        <w:spacing w:before="5" w:line="180" w:lineRule="exact"/>
        <w:rPr>
          <w:sz w:val="19"/>
          <w:szCs w:val="19"/>
        </w:rPr>
      </w:pPr>
    </w:p>
    <w:p w:rsidR="005677D3" w:rsidRPr="00A72537" w:rsidRDefault="00A72537" w:rsidP="00A72537">
      <w:pPr>
        <w:spacing w:line="200" w:lineRule="exact"/>
        <w:ind w:right="3866"/>
      </w:pPr>
      <w:r>
        <w:rPr>
          <w:position w:val="-1"/>
        </w:rPr>
        <w:t xml:space="preserve">                                                                          </w:t>
      </w:r>
      <w:r w:rsidR="00861877" w:rsidRPr="00A72537">
        <w:rPr>
          <w:position w:val="-1"/>
        </w:rPr>
        <w:t>(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spacing w:val="-1"/>
          <w:position w:val="-1"/>
        </w:rPr>
        <w:t>2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position w:val="-1"/>
        </w:rPr>
        <w:t>)</w:t>
      </w:r>
      <w:r w:rsidR="00861877" w:rsidRPr="00A72537">
        <w:rPr>
          <w:spacing w:val="-1"/>
          <w:position w:val="-1"/>
        </w:rPr>
        <w:t>3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spacing w:val="2"/>
          <w:position w:val="-1"/>
        </w:rPr>
        <w:t>3</w:t>
      </w:r>
      <w:r w:rsidR="00861877" w:rsidRPr="00A72537">
        <w:rPr>
          <w:spacing w:val="-2"/>
          <w:position w:val="-1"/>
        </w:rPr>
        <w:t>-</w:t>
      </w:r>
      <w:r w:rsidR="00861877" w:rsidRPr="00A72537">
        <w:rPr>
          <w:spacing w:val="1"/>
          <w:position w:val="-1"/>
        </w:rPr>
        <w:t>4</w:t>
      </w:r>
      <w:r w:rsidR="00861877" w:rsidRPr="00A72537">
        <w:rPr>
          <w:spacing w:val="-1"/>
          <w:position w:val="-1"/>
        </w:rPr>
        <w:t>2</w:t>
      </w:r>
      <w:r w:rsidR="00861877" w:rsidRPr="00A72537">
        <w:rPr>
          <w:spacing w:val="1"/>
          <w:position w:val="-1"/>
        </w:rPr>
        <w:t>3</w:t>
      </w:r>
      <w:r w:rsidR="00861877" w:rsidRPr="00A72537">
        <w:rPr>
          <w:position w:val="-1"/>
        </w:rPr>
        <w:t>6</w:t>
      </w:r>
      <w:r>
        <w:rPr>
          <w:position w:val="-1"/>
        </w:rPr>
        <w:t xml:space="preserve"> • </w:t>
      </w:r>
      <w:hyperlink r:id="rId7">
        <w:r w:rsidR="00861877" w:rsidRPr="00A72537">
          <w:rPr>
            <w:color w:val="0000FF"/>
            <w:position w:val="-1"/>
            <w:u w:val="single" w:color="0000FF"/>
          </w:rPr>
          <w:t>Ji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n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g</w:t>
        </w:r>
        <w:r w:rsidR="00861877" w:rsidRPr="00A72537">
          <w:rPr>
            <w:color w:val="0000FF"/>
            <w:position w:val="-1"/>
            <w:u w:val="single" w:color="0000FF"/>
          </w:rPr>
          <w:t>l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i9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4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0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7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3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1</w:t>
        </w:r>
        <w:r w:rsidR="00861877" w:rsidRPr="00A72537">
          <w:rPr>
            <w:color w:val="0000FF"/>
            <w:position w:val="-1"/>
            <w:u w:val="single" w:color="0000FF"/>
          </w:rPr>
          <w:t>@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g</w:t>
        </w:r>
        <w:r w:rsidR="00861877" w:rsidRPr="00A72537">
          <w:rPr>
            <w:color w:val="0000FF"/>
            <w:spacing w:val="-3"/>
            <w:position w:val="-1"/>
            <w:u w:val="single" w:color="0000FF"/>
          </w:rPr>
          <w:t>m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a</w:t>
        </w:r>
        <w:r w:rsidR="00861877" w:rsidRPr="00A72537">
          <w:rPr>
            <w:color w:val="0000FF"/>
            <w:position w:val="-1"/>
            <w:u w:val="single" w:color="0000FF"/>
          </w:rPr>
          <w:t>i</w:t>
        </w:r>
        <w:r w:rsidR="00861877" w:rsidRPr="00A72537">
          <w:rPr>
            <w:color w:val="0000FF"/>
            <w:spacing w:val="1"/>
            <w:position w:val="-1"/>
            <w:u w:val="single" w:color="0000FF"/>
          </w:rPr>
          <w:t>l</w:t>
        </w:r>
        <w:r w:rsidR="00861877" w:rsidRPr="00A72537">
          <w:rPr>
            <w:color w:val="0000FF"/>
            <w:position w:val="-1"/>
            <w:u w:val="single" w:color="0000FF"/>
          </w:rPr>
          <w:t>.</w:t>
        </w:r>
        <w:r w:rsidR="00861877" w:rsidRPr="00A72537">
          <w:rPr>
            <w:color w:val="0000FF"/>
            <w:spacing w:val="-1"/>
            <w:position w:val="-1"/>
            <w:u w:val="single" w:color="0000FF"/>
          </w:rPr>
          <w:t>c</w:t>
        </w:r>
        <w:r w:rsidR="00861877" w:rsidRPr="00A72537">
          <w:rPr>
            <w:color w:val="0000FF"/>
            <w:spacing w:val="3"/>
            <w:position w:val="-1"/>
            <w:u w:val="single" w:color="0000FF"/>
          </w:rPr>
          <w:t>o</w:t>
        </w:r>
        <w:r w:rsidR="00861877" w:rsidRPr="00A72537">
          <w:rPr>
            <w:color w:val="0000FF"/>
            <w:position w:val="-1"/>
            <w:u w:val="single" w:color="0000FF"/>
          </w:rPr>
          <w:t>m</w:t>
        </w:r>
      </w:hyperlink>
      <w:r>
        <w:rPr>
          <w:color w:val="0000FF"/>
          <w:position w:val="-1"/>
          <w:u w:val="single" w:color="0000FF"/>
        </w:rPr>
        <w:t xml:space="preserve">                   </w:t>
      </w:r>
    </w:p>
    <w:p w:rsidR="005677D3" w:rsidRPr="00A72537" w:rsidRDefault="005677D3" w:rsidP="00A72537">
      <w:pPr>
        <w:spacing w:before="7" w:line="160" w:lineRule="exact"/>
      </w:pPr>
    </w:p>
    <w:p w:rsidR="005677D3" w:rsidRPr="00A72537" w:rsidRDefault="004840B1" w:rsidP="00A72537">
      <w:pPr>
        <w:spacing w:line="200" w:lineRule="exact"/>
        <w:ind w:left="3233"/>
      </w:pPr>
      <w:r>
        <w:rPr>
          <w:spacing w:val="1"/>
          <w:position w:val="-1"/>
        </w:rPr>
        <w:t>2215 Rogene Drive, Apt. T3, Baltimore, MD, 21209</w:t>
      </w:r>
    </w:p>
    <w:p w:rsidR="005677D3" w:rsidRDefault="005677D3">
      <w:pPr>
        <w:spacing w:before="6" w:line="160" w:lineRule="exact"/>
        <w:rPr>
          <w:sz w:val="17"/>
          <w:szCs w:val="17"/>
        </w:rPr>
      </w:pPr>
    </w:p>
    <w:p w:rsidR="005677D3" w:rsidRPr="00A72537" w:rsidRDefault="003C6CF1">
      <w:pPr>
        <w:spacing w:before="32" w:line="240" w:lineRule="exact"/>
        <w:ind w:left="10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203835</wp:posOffset>
                </wp:positionV>
                <wp:extent cx="6896100" cy="0"/>
                <wp:effectExtent l="10160" t="19050" r="18415" b="1905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21"/>
                          <a:chExt cx="10860" cy="0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691" y="321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8992" id="Group 10" o:spid="_x0000_s1026" style="position:absolute;margin-left:34.55pt;margin-top:16.05pt;width:543pt;height:0;z-index:-251660288;mso-position-horizontal-relative:page" coordorigin="691,321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">
                <v:shape id="Freeform 11" o:spid="_x0000_s1027" style="position:absolute;left:691;top:32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position w:val="-1"/>
          <w:sz w:val="24"/>
          <w:szCs w:val="24"/>
        </w:rPr>
        <w:t>d</w:t>
      </w:r>
      <w:r w:rsidR="00861877" w:rsidRPr="00A72537">
        <w:rPr>
          <w:b/>
          <w:spacing w:val="-1"/>
          <w:position w:val="-1"/>
          <w:sz w:val="24"/>
          <w:szCs w:val="24"/>
        </w:rPr>
        <w:t>u</w:t>
      </w:r>
      <w:r w:rsidR="00861877" w:rsidRPr="00A72537">
        <w:rPr>
          <w:b/>
          <w:position w:val="-1"/>
          <w:sz w:val="24"/>
          <w:szCs w:val="24"/>
        </w:rPr>
        <w:t>ca</w:t>
      </w:r>
      <w:r w:rsidR="00861877" w:rsidRPr="00A72537">
        <w:rPr>
          <w:b/>
          <w:spacing w:val="1"/>
          <w:position w:val="-1"/>
          <w:sz w:val="24"/>
          <w:szCs w:val="24"/>
        </w:rPr>
        <w:t>t</w:t>
      </w:r>
      <w:r w:rsidR="00861877" w:rsidRPr="00A72537">
        <w:rPr>
          <w:b/>
          <w:spacing w:val="-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on</w:t>
      </w:r>
    </w:p>
    <w:p w:rsidR="005677D3" w:rsidRDefault="005677D3">
      <w:pPr>
        <w:spacing w:before="10" w:line="200" w:lineRule="exact"/>
      </w:pPr>
    </w:p>
    <w:p w:rsidR="001E57A5" w:rsidRPr="001E57A5" w:rsidRDefault="00386C57" w:rsidP="003C4007">
      <w:pPr>
        <w:spacing w:before="36"/>
        <w:ind w:left="100" w:right="86"/>
        <w:jc w:val="both"/>
      </w:pPr>
      <w:r>
        <w:rPr>
          <w:b/>
        </w:rPr>
        <w:t>Johns Hopkins University</w:t>
      </w:r>
      <w:r w:rsidR="001E57A5">
        <w:rPr>
          <w:b/>
        </w:rPr>
        <w:t xml:space="preserve">                                                                                            </w:t>
      </w:r>
      <w:r>
        <w:rPr>
          <w:b/>
        </w:rPr>
        <w:t xml:space="preserve">                                                        </w:t>
      </w:r>
      <w:r>
        <w:t>Baltimore, MD</w:t>
      </w:r>
    </w:p>
    <w:p w:rsidR="001E57A5" w:rsidRDefault="001E57A5" w:rsidP="003C4007">
      <w:pPr>
        <w:spacing w:before="36"/>
        <w:ind w:left="100" w:right="86"/>
        <w:jc w:val="both"/>
      </w:pPr>
      <w:r>
        <w:t xml:space="preserve">Master </w:t>
      </w:r>
      <w:r w:rsidR="00EF23CD">
        <w:t>of Science (ScM) in</w:t>
      </w:r>
      <w:r>
        <w:t xml:space="preserve"> </w:t>
      </w:r>
      <w:r w:rsidR="00386C57">
        <w:t>Biostatistics</w:t>
      </w:r>
      <w:r w:rsidR="00EF23CD">
        <w:t xml:space="preserve">                                                                                                                September 2016-present</w:t>
      </w:r>
    </w:p>
    <w:p w:rsidR="00EF23CD" w:rsidRDefault="00EF23CD" w:rsidP="003C4007">
      <w:pPr>
        <w:spacing w:before="36"/>
        <w:ind w:left="100" w:right="86"/>
        <w:jc w:val="both"/>
      </w:pPr>
      <w:r>
        <w:t>Bloomberg School of Public Health</w:t>
      </w:r>
    </w:p>
    <w:p w:rsidR="005677D3" w:rsidRPr="000F1718" w:rsidRDefault="00861877" w:rsidP="003C4007">
      <w:pPr>
        <w:spacing w:before="36"/>
        <w:ind w:left="100" w:right="86"/>
        <w:jc w:val="both"/>
      </w:pPr>
      <w:r w:rsidRPr="000F1718">
        <w:rPr>
          <w:b/>
        </w:rPr>
        <w:t>U</w:t>
      </w:r>
      <w:r w:rsidRPr="000F1718">
        <w:rPr>
          <w:b/>
          <w:spacing w:val="-2"/>
        </w:rPr>
        <w:t>n</w:t>
      </w:r>
      <w:r w:rsidRPr="000F1718">
        <w:rPr>
          <w:b/>
        </w:rPr>
        <w:t>i</w:t>
      </w:r>
      <w:r w:rsidRPr="000F1718">
        <w:rPr>
          <w:b/>
          <w:spacing w:val="1"/>
        </w:rPr>
        <w:t>v</w:t>
      </w:r>
      <w:r w:rsidRPr="000F1718">
        <w:rPr>
          <w:b/>
          <w:spacing w:val="-1"/>
        </w:rPr>
        <w:t>er</w:t>
      </w:r>
      <w:r w:rsidRPr="000F1718">
        <w:rPr>
          <w:b/>
        </w:rPr>
        <w:t>sity</w:t>
      </w:r>
      <w:r w:rsidRPr="000F1718">
        <w:rPr>
          <w:b/>
          <w:spacing w:val="1"/>
        </w:rPr>
        <w:t xml:space="preserve"> </w:t>
      </w:r>
      <w:r w:rsidRPr="000F1718">
        <w:rPr>
          <w:b/>
          <w:spacing w:val="-1"/>
        </w:rPr>
        <w:t>o</w:t>
      </w:r>
      <w:r w:rsidRPr="000F1718">
        <w:rPr>
          <w:b/>
        </w:rPr>
        <w:t>f</w:t>
      </w:r>
      <w:r w:rsidRPr="000F1718">
        <w:rPr>
          <w:b/>
          <w:spacing w:val="2"/>
        </w:rPr>
        <w:t xml:space="preserve"> </w:t>
      </w:r>
      <w:r w:rsidRPr="000F1718">
        <w:rPr>
          <w:b/>
        </w:rPr>
        <w:t>C</w:t>
      </w:r>
      <w:r w:rsidRPr="000F1718">
        <w:rPr>
          <w:b/>
          <w:spacing w:val="-2"/>
        </w:rPr>
        <w:t>a</w:t>
      </w:r>
      <w:r w:rsidRPr="000F1718">
        <w:rPr>
          <w:b/>
        </w:rPr>
        <w:t>l</w:t>
      </w:r>
      <w:r w:rsidRPr="000F1718">
        <w:rPr>
          <w:b/>
          <w:spacing w:val="1"/>
        </w:rPr>
        <w:t>i</w:t>
      </w:r>
      <w:r w:rsidRPr="000F1718">
        <w:rPr>
          <w:b/>
        </w:rPr>
        <w:t>f</w:t>
      </w:r>
      <w:r w:rsidRPr="000F1718">
        <w:rPr>
          <w:b/>
          <w:spacing w:val="-1"/>
        </w:rPr>
        <w:t>o</w:t>
      </w:r>
      <w:r w:rsidRPr="000F1718">
        <w:rPr>
          <w:b/>
          <w:spacing w:val="1"/>
        </w:rPr>
        <w:t>r</w:t>
      </w:r>
      <w:r w:rsidRPr="000F1718">
        <w:rPr>
          <w:b/>
          <w:spacing w:val="-2"/>
        </w:rPr>
        <w:t>n</w:t>
      </w:r>
      <w:r w:rsidRPr="000F1718">
        <w:rPr>
          <w:b/>
        </w:rPr>
        <w:t>i</w:t>
      </w:r>
      <w:r w:rsidRPr="000F1718">
        <w:rPr>
          <w:b/>
          <w:spacing w:val="-1"/>
        </w:rPr>
        <w:t>a</w:t>
      </w:r>
      <w:r w:rsidRPr="000F1718">
        <w:rPr>
          <w:b/>
        </w:rPr>
        <w:t>,</w:t>
      </w:r>
      <w:r w:rsidRPr="000F1718">
        <w:rPr>
          <w:b/>
          <w:spacing w:val="1"/>
        </w:rPr>
        <w:t xml:space="preserve"> </w:t>
      </w:r>
      <w:r w:rsidRPr="000F1718">
        <w:rPr>
          <w:b/>
          <w:spacing w:val="2"/>
        </w:rPr>
        <w:t>L</w:t>
      </w:r>
      <w:r w:rsidRPr="000F1718">
        <w:rPr>
          <w:b/>
          <w:spacing w:val="-1"/>
        </w:rPr>
        <w:t>o</w:t>
      </w:r>
      <w:r w:rsidRPr="000F1718">
        <w:rPr>
          <w:b/>
        </w:rPr>
        <w:t xml:space="preserve">s </w:t>
      </w:r>
      <w:r w:rsidRPr="000F1718">
        <w:rPr>
          <w:b/>
          <w:spacing w:val="2"/>
        </w:rPr>
        <w:t>A</w:t>
      </w:r>
      <w:r w:rsidRPr="000F1718">
        <w:rPr>
          <w:b/>
          <w:spacing w:val="-2"/>
        </w:rPr>
        <w:t>n</w:t>
      </w:r>
      <w:r w:rsidRPr="000F1718">
        <w:rPr>
          <w:b/>
          <w:spacing w:val="1"/>
        </w:rPr>
        <w:t>g</w:t>
      </w:r>
      <w:r w:rsidRPr="000F1718">
        <w:rPr>
          <w:b/>
          <w:spacing w:val="-1"/>
        </w:rPr>
        <w:t>e</w:t>
      </w:r>
      <w:r w:rsidRPr="000F1718">
        <w:rPr>
          <w:b/>
        </w:rPr>
        <w:t>le</w:t>
      </w:r>
      <w:r w:rsidRPr="000F1718">
        <w:rPr>
          <w:b/>
          <w:spacing w:val="-1"/>
        </w:rPr>
        <w:t>s</w:t>
      </w:r>
      <w:r w:rsidRPr="000F1718">
        <w:rPr>
          <w:b/>
        </w:rPr>
        <w:t>,</w:t>
      </w:r>
      <w:r w:rsidRPr="000F1718">
        <w:rPr>
          <w:b/>
          <w:spacing w:val="1"/>
        </w:rPr>
        <w:t xml:space="preserve"> </w:t>
      </w:r>
      <w:r w:rsidRPr="000F1718">
        <w:rPr>
          <w:b/>
          <w:spacing w:val="2"/>
        </w:rPr>
        <w:t>B</w:t>
      </w:r>
      <w:r w:rsidRPr="000F1718">
        <w:rPr>
          <w:b/>
        </w:rPr>
        <w:t>.</w:t>
      </w:r>
      <w:r w:rsidRPr="000F1718">
        <w:rPr>
          <w:b/>
          <w:spacing w:val="1"/>
        </w:rPr>
        <w:t>S</w:t>
      </w:r>
      <w:r w:rsidRPr="000F1718">
        <w:rPr>
          <w:b/>
        </w:rPr>
        <w:t>.</w:t>
      </w:r>
      <w:r w:rsidRPr="000F1718">
        <w:rPr>
          <w:b/>
          <w:spacing w:val="-1"/>
        </w:rPr>
        <w:t xml:space="preserve"> </w:t>
      </w:r>
      <w:r w:rsidRPr="000F1718">
        <w:rPr>
          <w:b/>
        </w:rPr>
        <w:t xml:space="preserve">                                                        </w:t>
      </w:r>
      <w:r w:rsidR="008E4AA0">
        <w:rPr>
          <w:b/>
        </w:rPr>
        <w:t xml:space="preserve">                    </w:t>
      </w:r>
      <w:r w:rsidRPr="000F1718">
        <w:rPr>
          <w:b/>
        </w:rPr>
        <w:t xml:space="preserve"> </w:t>
      </w:r>
      <w:r w:rsidR="00386C57">
        <w:rPr>
          <w:b/>
        </w:rPr>
        <w:t xml:space="preserve">                                     </w:t>
      </w:r>
      <w:r w:rsidR="00F847C3">
        <w:rPr>
          <w:b/>
        </w:rPr>
        <w:t xml:space="preserve"> </w:t>
      </w:r>
      <w:r w:rsidRPr="000F1718">
        <w:rPr>
          <w:spacing w:val="-2"/>
        </w:rPr>
        <w:t>L</w:t>
      </w:r>
      <w:r w:rsidRPr="000F1718">
        <w:rPr>
          <w:spacing w:val="1"/>
        </w:rPr>
        <w:t>o</w:t>
      </w:r>
      <w:r w:rsidRPr="000F1718">
        <w:t>s</w:t>
      </w:r>
      <w:r w:rsidRPr="000F1718">
        <w:rPr>
          <w:spacing w:val="7"/>
        </w:rPr>
        <w:t xml:space="preserve"> </w:t>
      </w:r>
      <w:r w:rsidRPr="000F1718">
        <w:rPr>
          <w:spacing w:val="-3"/>
        </w:rPr>
        <w:t>A</w:t>
      </w:r>
      <w:r w:rsidRPr="000F1718">
        <w:rPr>
          <w:spacing w:val="1"/>
        </w:rPr>
        <w:t>n</w:t>
      </w:r>
      <w:r w:rsidRPr="000F1718">
        <w:rPr>
          <w:spacing w:val="-1"/>
        </w:rPr>
        <w:t>ge</w:t>
      </w:r>
      <w:r w:rsidRPr="000F1718">
        <w:t>le</w:t>
      </w:r>
      <w:r w:rsidRPr="000F1718">
        <w:rPr>
          <w:spacing w:val="-1"/>
        </w:rPr>
        <w:t>s</w:t>
      </w:r>
      <w:r w:rsidRPr="000F1718">
        <w:t>,</w:t>
      </w:r>
      <w:r w:rsidRPr="000F1718">
        <w:rPr>
          <w:spacing w:val="8"/>
        </w:rPr>
        <w:t xml:space="preserve"> </w:t>
      </w:r>
      <w:r w:rsidRPr="000F1718">
        <w:rPr>
          <w:spacing w:val="2"/>
        </w:rPr>
        <w:t>C</w:t>
      </w:r>
      <w:r w:rsidRPr="000F1718">
        <w:t xml:space="preserve">A </w:t>
      </w:r>
      <w:r w:rsidR="000F1718" w:rsidRPr="000F1718">
        <w:t xml:space="preserve">         </w:t>
      </w:r>
      <w:r w:rsidRPr="000F1718">
        <w:rPr>
          <w:spacing w:val="1"/>
        </w:rPr>
        <w:t>M</w:t>
      </w:r>
      <w:r w:rsidRPr="000F1718">
        <w:rPr>
          <w:spacing w:val="-1"/>
        </w:rPr>
        <w:t>a</w:t>
      </w:r>
      <w:r w:rsidRPr="000F1718">
        <w:t>j</w:t>
      </w:r>
      <w:r w:rsidRPr="000F1718">
        <w:rPr>
          <w:spacing w:val="1"/>
        </w:rPr>
        <w:t>o</w:t>
      </w:r>
      <w:r w:rsidRPr="000F1718">
        <w:t>r:</w:t>
      </w:r>
      <w:r w:rsidRPr="000F1718">
        <w:rPr>
          <w:spacing w:val="1"/>
        </w:rPr>
        <w:t xml:space="preserve"> </w:t>
      </w:r>
      <w:r w:rsidR="00C37435" w:rsidRPr="000F1718">
        <w:rPr>
          <w:spacing w:val="1"/>
        </w:rPr>
        <w:t xml:space="preserve">Statistics, </w:t>
      </w:r>
      <w:r w:rsidRPr="000F1718">
        <w:t>B</w:t>
      </w:r>
      <w:r w:rsidRPr="000F1718">
        <w:rPr>
          <w:spacing w:val="-2"/>
        </w:rPr>
        <w:t>i</w:t>
      </w:r>
      <w:r w:rsidRPr="000F1718">
        <w:rPr>
          <w:spacing w:val="1"/>
        </w:rPr>
        <w:t>o</w:t>
      </w:r>
      <w:r w:rsidRPr="000F1718">
        <w:rPr>
          <w:spacing w:val="-1"/>
        </w:rPr>
        <w:t>c</w:t>
      </w:r>
      <w:r w:rsidRPr="000F1718">
        <w:rPr>
          <w:spacing w:val="1"/>
        </w:rPr>
        <w:t>h</w:t>
      </w:r>
      <w:r w:rsidRPr="000F1718">
        <w:rPr>
          <w:spacing w:val="-1"/>
        </w:rPr>
        <w:t>e</w:t>
      </w:r>
      <w:r w:rsidRPr="000F1718">
        <w:rPr>
          <w:spacing w:val="-3"/>
        </w:rPr>
        <w:t>m</w:t>
      </w:r>
      <w:r w:rsidRPr="000F1718">
        <w:t>ist</w:t>
      </w:r>
      <w:r w:rsidRPr="000F1718">
        <w:rPr>
          <w:spacing w:val="3"/>
        </w:rPr>
        <w:t>r</w:t>
      </w:r>
      <w:r w:rsidRPr="000F1718">
        <w:t xml:space="preserve">y                                                               </w:t>
      </w:r>
      <w:r w:rsidR="008E4AA0">
        <w:t xml:space="preserve">          </w:t>
      </w:r>
      <w:r w:rsidRPr="000F1718">
        <w:t xml:space="preserve">                                  </w:t>
      </w:r>
      <w:r w:rsidR="00F847C3">
        <w:t xml:space="preserve">              </w:t>
      </w:r>
      <w:r w:rsidR="000F1718">
        <w:t xml:space="preserve"> </w:t>
      </w:r>
      <w:r w:rsidRPr="000F1718">
        <w:rPr>
          <w:spacing w:val="1"/>
        </w:rPr>
        <w:t>S</w:t>
      </w:r>
      <w:r w:rsidRPr="000F1718">
        <w:rPr>
          <w:spacing w:val="-1"/>
        </w:rPr>
        <w:t>ep</w:t>
      </w:r>
      <w:r w:rsidRPr="000F1718">
        <w:t>te</w:t>
      </w:r>
      <w:r w:rsidRPr="000F1718">
        <w:rPr>
          <w:spacing w:val="-4"/>
        </w:rPr>
        <w:t>m</w:t>
      </w:r>
      <w:r w:rsidRPr="000F1718">
        <w:rPr>
          <w:spacing w:val="1"/>
        </w:rPr>
        <w:t>b</w:t>
      </w:r>
      <w:r w:rsidRPr="000F1718">
        <w:rPr>
          <w:spacing w:val="-1"/>
        </w:rPr>
        <w:t>e</w:t>
      </w:r>
      <w:r w:rsidRPr="000F1718">
        <w:t>r</w:t>
      </w:r>
      <w:r w:rsidRPr="000F1718">
        <w:rPr>
          <w:spacing w:val="5"/>
        </w:rPr>
        <w:t xml:space="preserve"> </w:t>
      </w:r>
      <w:r w:rsidRPr="000F1718">
        <w:rPr>
          <w:spacing w:val="1"/>
        </w:rPr>
        <w:t>201</w:t>
      </w:r>
      <w:r w:rsidRPr="000F1718">
        <w:rPr>
          <w:spacing w:val="2"/>
        </w:rPr>
        <w:t>2</w:t>
      </w:r>
      <w:r w:rsidRPr="000F1718">
        <w:t>-</w:t>
      </w:r>
      <w:r w:rsidRPr="000F1718">
        <w:rPr>
          <w:spacing w:val="-3"/>
        </w:rPr>
        <w:t>J</w:t>
      </w:r>
      <w:r w:rsidRPr="000F1718">
        <w:rPr>
          <w:spacing w:val="1"/>
        </w:rPr>
        <w:t>un</w:t>
      </w:r>
      <w:r w:rsidRPr="000F1718">
        <w:t>e</w:t>
      </w:r>
      <w:r w:rsidRPr="000F1718">
        <w:rPr>
          <w:spacing w:val="5"/>
        </w:rPr>
        <w:t xml:space="preserve"> </w:t>
      </w:r>
      <w:r w:rsidRPr="000F1718">
        <w:rPr>
          <w:spacing w:val="-1"/>
        </w:rPr>
        <w:t>2</w:t>
      </w:r>
      <w:r w:rsidRPr="000F1718">
        <w:rPr>
          <w:spacing w:val="1"/>
        </w:rPr>
        <w:t>0</w:t>
      </w:r>
      <w:r w:rsidRPr="000F1718">
        <w:rPr>
          <w:spacing w:val="-1"/>
        </w:rPr>
        <w:t>1</w:t>
      </w:r>
      <w:r w:rsidRPr="000F1718">
        <w:t>6</w:t>
      </w:r>
    </w:p>
    <w:p w:rsidR="005677D3" w:rsidRDefault="000F1718" w:rsidP="003C4007">
      <w:pPr>
        <w:jc w:val="both"/>
        <w:rPr>
          <w:spacing w:val="-1"/>
        </w:rPr>
      </w:pPr>
      <w:r>
        <w:t xml:space="preserve">  </w:t>
      </w:r>
      <w:r w:rsidR="00861877" w:rsidRPr="000F1718">
        <w:t>C</w:t>
      </w:r>
      <w:r w:rsidR="00861877" w:rsidRPr="000F1718">
        <w:rPr>
          <w:spacing w:val="1"/>
        </w:rPr>
        <w:t>o</w:t>
      </w:r>
      <w:r w:rsidR="00861877" w:rsidRPr="000F1718">
        <w:t>l</w:t>
      </w:r>
      <w:r w:rsidR="00861877" w:rsidRPr="000F1718">
        <w:rPr>
          <w:spacing w:val="1"/>
        </w:rPr>
        <w:t>l</w:t>
      </w:r>
      <w:r w:rsidR="00861877" w:rsidRPr="000F1718">
        <w:rPr>
          <w:spacing w:val="-1"/>
        </w:rPr>
        <w:t>eg</w:t>
      </w:r>
      <w:r w:rsidR="00861877" w:rsidRPr="000F1718">
        <w:t xml:space="preserve">e </w:t>
      </w:r>
      <w:r w:rsidR="00861877" w:rsidRPr="000F1718">
        <w:rPr>
          <w:spacing w:val="1"/>
        </w:rPr>
        <w:t>o</w:t>
      </w:r>
      <w:r w:rsidR="00861877" w:rsidRPr="000F1718">
        <w:t>f</w:t>
      </w:r>
      <w:r w:rsidR="00861877" w:rsidRPr="000F1718">
        <w:rPr>
          <w:spacing w:val="-2"/>
        </w:rPr>
        <w:t xml:space="preserve"> L</w:t>
      </w:r>
      <w:r w:rsidR="00861877" w:rsidRPr="000F1718">
        <w:rPr>
          <w:spacing w:val="-1"/>
        </w:rPr>
        <w:t>e</w:t>
      </w:r>
      <w:r w:rsidR="00861877" w:rsidRPr="000F1718">
        <w:t>t</w:t>
      </w:r>
      <w:r w:rsidR="00861877" w:rsidRPr="000F1718">
        <w:rPr>
          <w:spacing w:val="1"/>
        </w:rPr>
        <w:t>t</w:t>
      </w:r>
      <w:r w:rsidR="00861877" w:rsidRPr="000F1718">
        <w:rPr>
          <w:spacing w:val="-1"/>
        </w:rPr>
        <w:t>e</w:t>
      </w:r>
      <w:r w:rsidR="00861877" w:rsidRPr="000F1718">
        <w:t>r</w:t>
      </w:r>
      <w:r w:rsidR="00861877" w:rsidRPr="000F1718">
        <w:rPr>
          <w:spacing w:val="1"/>
        </w:rPr>
        <w:t xml:space="preserve"> </w:t>
      </w:r>
      <w:r w:rsidR="00861877" w:rsidRPr="000F1718">
        <w:rPr>
          <w:spacing w:val="-1"/>
        </w:rPr>
        <w:t>a</w:t>
      </w:r>
      <w:r w:rsidR="00861877" w:rsidRPr="000F1718">
        <w:rPr>
          <w:spacing w:val="1"/>
        </w:rPr>
        <w:t>n</w:t>
      </w:r>
      <w:r w:rsidR="00861877" w:rsidRPr="000F1718">
        <w:t>d</w:t>
      </w:r>
      <w:r w:rsidR="00861877" w:rsidRPr="000F1718">
        <w:rPr>
          <w:spacing w:val="1"/>
        </w:rPr>
        <w:t xml:space="preserve"> S</w:t>
      </w:r>
      <w:r w:rsidR="00861877" w:rsidRPr="000F1718">
        <w:rPr>
          <w:spacing w:val="-1"/>
        </w:rPr>
        <w:t>c</w:t>
      </w:r>
      <w:r w:rsidR="00861877" w:rsidRPr="000F1718">
        <w:t>ie</w:t>
      </w:r>
      <w:r w:rsidR="00861877" w:rsidRPr="000F1718">
        <w:rPr>
          <w:spacing w:val="1"/>
        </w:rPr>
        <w:t>n</w:t>
      </w:r>
      <w:r w:rsidR="00861877" w:rsidRPr="000F1718">
        <w:rPr>
          <w:spacing w:val="-1"/>
        </w:rPr>
        <w:t>c</w:t>
      </w:r>
      <w:r w:rsidR="00861877" w:rsidRPr="000F1718">
        <w:t xml:space="preserve">e                                                    </w:t>
      </w:r>
      <w:r w:rsidR="00F847C3">
        <w:t xml:space="preserve">        </w:t>
      </w:r>
      <w:r w:rsidR="00596C6F">
        <w:t xml:space="preserve"> </w:t>
      </w:r>
      <w:r w:rsidR="008E4AA0">
        <w:t xml:space="preserve">          </w:t>
      </w:r>
      <w:r w:rsidR="00EF23CD">
        <w:t xml:space="preserve">    </w:t>
      </w:r>
      <w:r w:rsidR="00861877" w:rsidRPr="000F1718">
        <w:t>O</w:t>
      </w:r>
      <w:r w:rsidR="00861877" w:rsidRPr="000F1718">
        <w:rPr>
          <w:spacing w:val="-2"/>
        </w:rPr>
        <w:t>v</w:t>
      </w:r>
      <w:r w:rsidR="00861877" w:rsidRPr="000F1718">
        <w:rPr>
          <w:spacing w:val="-1"/>
        </w:rPr>
        <w:t>e</w:t>
      </w:r>
      <w:r w:rsidR="00861877" w:rsidRPr="000F1718">
        <w:t>r</w:t>
      </w:r>
      <w:r w:rsidR="00861877" w:rsidRPr="000F1718">
        <w:rPr>
          <w:spacing w:val="-1"/>
        </w:rPr>
        <w:t>a</w:t>
      </w:r>
      <w:r w:rsidR="00861877" w:rsidRPr="000F1718">
        <w:t>ll</w:t>
      </w:r>
      <w:r w:rsidR="00861877" w:rsidRPr="000F1718">
        <w:rPr>
          <w:spacing w:val="3"/>
        </w:rPr>
        <w:t xml:space="preserve"> </w:t>
      </w:r>
      <w:r w:rsidR="00861877" w:rsidRPr="000F1718">
        <w:rPr>
          <w:spacing w:val="-3"/>
        </w:rPr>
        <w:t>G</w:t>
      </w:r>
      <w:r w:rsidR="00861877" w:rsidRPr="000F1718">
        <w:rPr>
          <w:spacing w:val="3"/>
        </w:rPr>
        <w:t>P</w:t>
      </w:r>
      <w:r w:rsidR="00861877" w:rsidRPr="000F1718">
        <w:rPr>
          <w:spacing w:val="-3"/>
        </w:rPr>
        <w:t>A</w:t>
      </w:r>
      <w:r w:rsidR="00861877" w:rsidRPr="000F1718">
        <w:t>:</w:t>
      </w:r>
      <w:r w:rsidR="00861877" w:rsidRPr="000F1718">
        <w:rPr>
          <w:spacing w:val="1"/>
        </w:rPr>
        <w:t xml:space="preserve"> 3</w:t>
      </w:r>
      <w:r w:rsidR="00861877" w:rsidRPr="000F1718">
        <w:t>.</w:t>
      </w:r>
      <w:r w:rsidR="00C37435" w:rsidRPr="000F1718">
        <w:rPr>
          <w:spacing w:val="1"/>
        </w:rPr>
        <w:t>6</w:t>
      </w:r>
      <w:r w:rsidR="00386C57">
        <w:rPr>
          <w:spacing w:val="1"/>
        </w:rPr>
        <w:t>3</w:t>
      </w:r>
      <w:r w:rsidR="00861877" w:rsidRPr="000F1718">
        <w:t>/</w:t>
      </w:r>
      <w:r w:rsidR="00861877" w:rsidRPr="000F1718">
        <w:rPr>
          <w:spacing w:val="1"/>
        </w:rPr>
        <w:t>4</w:t>
      </w:r>
      <w:r w:rsidR="00861877" w:rsidRPr="000F1718">
        <w:rPr>
          <w:spacing w:val="-2"/>
        </w:rPr>
        <w:t>.</w:t>
      </w:r>
      <w:r w:rsidR="00861877" w:rsidRPr="000F1718">
        <w:rPr>
          <w:spacing w:val="1"/>
        </w:rPr>
        <w:t>0</w:t>
      </w:r>
      <w:r w:rsidR="00F847C3">
        <w:rPr>
          <w:spacing w:val="1"/>
        </w:rPr>
        <w:t>0</w:t>
      </w:r>
      <w:r w:rsidR="00861877" w:rsidRPr="000F1718">
        <w:t xml:space="preserve">    </w:t>
      </w:r>
      <w:r w:rsidR="00861877" w:rsidRPr="000F1718">
        <w:rPr>
          <w:spacing w:val="4"/>
        </w:rPr>
        <w:t xml:space="preserve"> </w:t>
      </w:r>
      <w:r w:rsidR="008E4AA0">
        <w:rPr>
          <w:spacing w:val="1"/>
        </w:rPr>
        <w:t>Statistics Major</w:t>
      </w:r>
      <w:r w:rsidR="00861877" w:rsidRPr="000F1718">
        <w:rPr>
          <w:spacing w:val="-1"/>
        </w:rPr>
        <w:t xml:space="preserve"> </w:t>
      </w:r>
      <w:r w:rsidR="00861877" w:rsidRPr="000F1718">
        <w:rPr>
          <w:spacing w:val="-3"/>
        </w:rPr>
        <w:t>G</w:t>
      </w:r>
      <w:r w:rsidR="00861877" w:rsidRPr="000F1718">
        <w:rPr>
          <w:spacing w:val="3"/>
        </w:rPr>
        <w:t>P</w:t>
      </w:r>
      <w:r w:rsidR="00861877" w:rsidRPr="000F1718">
        <w:rPr>
          <w:spacing w:val="-3"/>
        </w:rPr>
        <w:t>A</w:t>
      </w:r>
      <w:r w:rsidR="00861877" w:rsidRPr="000F1718">
        <w:t>:</w:t>
      </w:r>
      <w:r w:rsidR="00861877" w:rsidRPr="000F1718">
        <w:rPr>
          <w:spacing w:val="2"/>
        </w:rPr>
        <w:t xml:space="preserve"> </w:t>
      </w:r>
      <w:r w:rsidR="00386C57">
        <w:rPr>
          <w:spacing w:val="1"/>
        </w:rPr>
        <w:t>3.92</w:t>
      </w:r>
      <w:r w:rsidR="00861877" w:rsidRPr="000F1718">
        <w:rPr>
          <w:spacing w:val="-2"/>
        </w:rPr>
        <w:t>/</w:t>
      </w:r>
      <w:r w:rsidR="00861877" w:rsidRPr="000F1718">
        <w:rPr>
          <w:spacing w:val="1"/>
        </w:rPr>
        <w:t>4</w:t>
      </w:r>
      <w:r w:rsidR="00861877" w:rsidRPr="000F1718">
        <w:t>.</w:t>
      </w:r>
      <w:r w:rsidR="00861877" w:rsidRPr="000F1718">
        <w:rPr>
          <w:spacing w:val="-1"/>
        </w:rPr>
        <w:t>0</w:t>
      </w:r>
      <w:r w:rsidR="00F847C3">
        <w:rPr>
          <w:spacing w:val="-1"/>
        </w:rPr>
        <w:t>0</w:t>
      </w:r>
    </w:p>
    <w:p w:rsidR="001754E8" w:rsidRPr="00A72537" w:rsidRDefault="001754E8" w:rsidP="001754E8">
      <w:pPr>
        <w:spacing w:line="240" w:lineRule="exact"/>
        <w:rPr>
          <w:sz w:val="24"/>
          <w:szCs w:val="24"/>
        </w:rPr>
      </w:pPr>
      <w:r>
        <w:rPr>
          <w:b/>
          <w:noProof/>
          <w:spacing w:val="-3"/>
          <w:position w:val="-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9305925</wp:posOffset>
                </wp:positionV>
                <wp:extent cx="6896100" cy="0"/>
                <wp:effectExtent l="10160" t="19050" r="18415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7"/>
                          <a:chExt cx="10860" cy="0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78261" id="组合 1" o:spid="_x0000_s1026" style="position:absolute;margin-left:46.55pt;margin-top:732.75pt;width:543pt;height:0;z-index:-251655168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">
                <v:shape id="Freeform 1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3"/>
          <w:position w:val="-1"/>
          <w:sz w:val="24"/>
          <w:szCs w:val="24"/>
        </w:rPr>
        <w:t xml:space="preserve"> </w:t>
      </w:r>
      <w:r w:rsidRPr="00A72537">
        <w:rPr>
          <w:b/>
          <w:spacing w:val="-3"/>
          <w:position w:val="-1"/>
          <w:sz w:val="24"/>
          <w:szCs w:val="24"/>
        </w:rPr>
        <w:t>A</w:t>
      </w:r>
      <w:r w:rsidRPr="00A72537">
        <w:rPr>
          <w:b/>
          <w:spacing w:val="4"/>
          <w:position w:val="-1"/>
          <w:sz w:val="24"/>
          <w:szCs w:val="24"/>
        </w:rPr>
        <w:t>w</w:t>
      </w:r>
      <w:r w:rsidRPr="00A72537">
        <w:rPr>
          <w:b/>
          <w:position w:val="-1"/>
          <w:sz w:val="24"/>
          <w:szCs w:val="24"/>
        </w:rPr>
        <w:t>ards</w:t>
      </w:r>
      <w:r w:rsidRPr="00A72537">
        <w:rPr>
          <w:b/>
          <w:spacing w:val="-1"/>
          <w:position w:val="-1"/>
          <w:sz w:val="24"/>
          <w:szCs w:val="24"/>
        </w:rPr>
        <w:t xml:space="preserve"> </w:t>
      </w:r>
      <w:r w:rsidRPr="00A72537">
        <w:rPr>
          <w:b/>
          <w:position w:val="-1"/>
          <w:sz w:val="24"/>
          <w:szCs w:val="24"/>
        </w:rPr>
        <w:t xml:space="preserve">and </w:t>
      </w:r>
      <w:r w:rsidRPr="00A72537">
        <w:rPr>
          <w:b/>
          <w:spacing w:val="-1"/>
          <w:position w:val="-1"/>
          <w:sz w:val="24"/>
          <w:szCs w:val="24"/>
        </w:rPr>
        <w:t>C</w:t>
      </w:r>
      <w:r w:rsidRPr="00A72537">
        <w:rPr>
          <w:b/>
          <w:position w:val="-1"/>
          <w:sz w:val="24"/>
          <w:szCs w:val="24"/>
        </w:rPr>
        <w:t>e</w:t>
      </w:r>
      <w:r w:rsidRPr="00A72537">
        <w:rPr>
          <w:b/>
          <w:spacing w:val="-2"/>
          <w:position w:val="-1"/>
          <w:sz w:val="24"/>
          <w:szCs w:val="24"/>
        </w:rPr>
        <w:t>r</w:t>
      </w:r>
      <w:r w:rsidRPr="00A72537">
        <w:rPr>
          <w:b/>
          <w:spacing w:val="1"/>
          <w:position w:val="-1"/>
          <w:sz w:val="24"/>
          <w:szCs w:val="24"/>
        </w:rPr>
        <w:t>t</w:t>
      </w:r>
      <w:r w:rsidRPr="00A72537">
        <w:rPr>
          <w:b/>
          <w:spacing w:val="-1"/>
          <w:position w:val="-1"/>
          <w:sz w:val="24"/>
          <w:szCs w:val="24"/>
        </w:rPr>
        <w:t>i</w:t>
      </w:r>
      <w:r w:rsidRPr="00A72537">
        <w:rPr>
          <w:b/>
          <w:spacing w:val="1"/>
          <w:position w:val="-1"/>
          <w:sz w:val="24"/>
          <w:szCs w:val="24"/>
        </w:rPr>
        <w:t>fi</w:t>
      </w:r>
      <w:r w:rsidRPr="00A72537">
        <w:rPr>
          <w:b/>
          <w:spacing w:val="-2"/>
          <w:position w:val="-1"/>
          <w:sz w:val="24"/>
          <w:szCs w:val="24"/>
        </w:rPr>
        <w:t>c</w:t>
      </w:r>
      <w:r w:rsidRPr="00A72537">
        <w:rPr>
          <w:b/>
          <w:position w:val="-1"/>
          <w:sz w:val="24"/>
          <w:szCs w:val="24"/>
        </w:rPr>
        <w:t>a</w:t>
      </w:r>
      <w:r w:rsidRPr="00A72537">
        <w:rPr>
          <w:b/>
          <w:spacing w:val="1"/>
          <w:position w:val="-1"/>
          <w:sz w:val="24"/>
          <w:szCs w:val="24"/>
        </w:rPr>
        <w:t>t</w:t>
      </w:r>
      <w:r w:rsidRPr="00A72537">
        <w:rPr>
          <w:b/>
          <w:position w:val="-1"/>
          <w:sz w:val="24"/>
          <w:szCs w:val="24"/>
        </w:rPr>
        <w:t>e</w:t>
      </w:r>
    </w:p>
    <w:p w:rsidR="001754E8" w:rsidRDefault="003C6CF1" w:rsidP="001754E8">
      <w:pPr>
        <w:spacing w:before="10" w:line="200" w:lineRule="exact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24765</wp:posOffset>
                </wp:positionV>
                <wp:extent cx="6896100" cy="45085"/>
                <wp:effectExtent l="10160" t="18415" r="18415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96100" cy="45085"/>
                          <a:chOff x="691" y="287"/>
                          <a:chExt cx="10860" cy="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0CD4C" id="Group 4" o:spid="_x0000_s1026" style="position:absolute;margin-left:34.55pt;margin-top:1.95pt;width:543pt;height:3.55pt;flip:y;z-index:-251657216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">
                <v:shape id="Freeform 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</w:p>
    <w:p w:rsidR="00735D19" w:rsidRDefault="001754E8" w:rsidP="003C4007">
      <w:pPr>
        <w:spacing w:before="36"/>
        <w:rPr>
          <w:spacing w:val="1"/>
        </w:rPr>
      </w:pPr>
      <w:r>
        <w:rPr>
          <w:spacing w:val="1"/>
        </w:rPr>
        <w:t xml:space="preserve">  </w:t>
      </w:r>
      <w:r w:rsidR="00735D19" w:rsidRPr="0022752F">
        <w:rPr>
          <w:b/>
          <w:spacing w:val="1"/>
        </w:rPr>
        <w:t>SAS Advanced Programmer Certificate (AP016723v9)</w:t>
      </w:r>
      <w:r w:rsidR="00735D19">
        <w:rPr>
          <w:spacing w:val="1"/>
        </w:rPr>
        <w:t xml:space="preserve">                                                                           </w:t>
      </w:r>
      <w:r w:rsidR="0022752F">
        <w:rPr>
          <w:spacing w:val="1"/>
        </w:rPr>
        <w:t xml:space="preserve">                           </w:t>
      </w:r>
      <w:r w:rsidR="00735D19">
        <w:rPr>
          <w:spacing w:val="1"/>
        </w:rPr>
        <w:t>March 2016</w:t>
      </w:r>
    </w:p>
    <w:p w:rsidR="001754E8" w:rsidRDefault="00735D19" w:rsidP="003C4007">
      <w:pPr>
        <w:spacing w:before="36"/>
        <w:rPr>
          <w:spacing w:val="1"/>
        </w:rPr>
      </w:pPr>
      <w:r>
        <w:rPr>
          <w:spacing w:val="1"/>
        </w:rPr>
        <w:t xml:space="preserve">  </w:t>
      </w:r>
      <w:r w:rsidR="001754E8">
        <w:rPr>
          <w:spacing w:val="1"/>
        </w:rPr>
        <w:t xml:space="preserve">SAS Base Programmer Certificate (95%, </w:t>
      </w:r>
      <w:r w:rsidR="001754E8" w:rsidRPr="00126FE7">
        <w:rPr>
          <w:spacing w:val="1"/>
        </w:rPr>
        <w:t>Certificate No: BP056272v9</w:t>
      </w:r>
      <w:r w:rsidR="001754E8">
        <w:rPr>
          <w:spacing w:val="1"/>
        </w:rPr>
        <w:t xml:space="preserve">)                                                                               </w:t>
      </w:r>
      <w:r w:rsidR="00EF23CD">
        <w:rPr>
          <w:spacing w:val="1"/>
        </w:rPr>
        <w:t xml:space="preserve"> </w:t>
      </w:r>
      <w:r w:rsidR="001754E8">
        <w:rPr>
          <w:spacing w:val="1"/>
        </w:rPr>
        <w:t>January 2016</w:t>
      </w:r>
    </w:p>
    <w:p w:rsidR="001754E8" w:rsidRDefault="001754E8" w:rsidP="003C4007">
      <w:pPr>
        <w:spacing w:before="36"/>
        <w:jc w:val="both"/>
        <w:rPr>
          <w:spacing w:val="1"/>
        </w:rPr>
      </w:pPr>
      <w:r>
        <w:t xml:space="preserve">  </w:t>
      </w:r>
      <w:r w:rsidRPr="00F40C2D">
        <w:t>C</w:t>
      </w:r>
      <w:r w:rsidRPr="00F40C2D">
        <w:rPr>
          <w:spacing w:val="-1"/>
        </w:rPr>
        <w:t>e</w:t>
      </w:r>
      <w:r w:rsidRPr="00F40C2D">
        <w:t>rt</w:t>
      </w:r>
      <w:r w:rsidRPr="00F40C2D">
        <w:rPr>
          <w:spacing w:val="1"/>
        </w:rPr>
        <w:t>i</w:t>
      </w:r>
      <w:r w:rsidRPr="00F40C2D">
        <w:rPr>
          <w:spacing w:val="-2"/>
        </w:rPr>
        <w:t>f</w:t>
      </w:r>
      <w:r w:rsidRPr="00F40C2D">
        <w:t>ic</w:t>
      </w:r>
      <w:r w:rsidRPr="00F40C2D">
        <w:rPr>
          <w:spacing w:val="-1"/>
        </w:rPr>
        <w:t>a</w:t>
      </w:r>
      <w:r w:rsidRPr="00F40C2D">
        <w:rPr>
          <w:spacing w:val="3"/>
        </w:rPr>
        <w:t>t</w:t>
      </w:r>
      <w:r w:rsidRPr="00F40C2D">
        <w:t xml:space="preserve">e </w:t>
      </w:r>
      <w:r w:rsidRPr="00F40C2D">
        <w:rPr>
          <w:spacing w:val="1"/>
        </w:rPr>
        <w:t>o</w:t>
      </w:r>
      <w:r w:rsidRPr="00F40C2D">
        <w:t>f</w:t>
      </w:r>
      <w:r w:rsidRPr="00F40C2D">
        <w:rPr>
          <w:spacing w:val="-2"/>
        </w:rPr>
        <w:t xml:space="preserve"> </w:t>
      </w:r>
      <w:r w:rsidRPr="00F40C2D">
        <w:t>J</w:t>
      </w:r>
      <w:r w:rsidRPr="00F40C2D">
        <w:rPr>
          <w:spacing w:val="-1"/>
        </w:rPr>
        <w:t>a</w:t>
      </w:r>
      <w:r w:rsidRPr="00F40C2D">
        <w:rPr>
          <w:spacing w:val="1"/>
        </w:rPr>
        <w:t>p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e</w:t>
      </w:r>
      <w:r w:rsidRPr="00F40C2D">
        <w:t>se</w:t>
      </w:r>
      <w:r w:rsidRPr="00F40C2D">
        <w:rPr>
          <w:spacing w:val="2"/>
        </w:rPr>
        <w:t>-</w:t>
      </w:r>
      <w:r w:rsidRPr="00F40C2D">
        <w:rPr>
          <w:spacing w:val="-2"/>
        </w:rPr>
        <w:t>L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g</w:t>
      </w:r>
      <w:r w:rsidRPr="00F40C2D">
        <w:rPr>
          <w:spacing w:val="1"/>
        </w:rPr>
        <w:t>u</w:t>
      </w:r>
      <w:r w:rsidRPr="00F40C2D">
        <w:rPr>
          <w:spacing w:val="-1"/>
        </w:rPr>
        <w:t>a</w:t>
      </w:r>
      <w:r w:rsidRPr="00F40C2D">
        <w:rPr>
          <w:spacing w:val="1"/>
        </w:rPr>
        <w:t>g</w:t>
      </w:r>
      <w:r w:rsidRPr="00F40C2D">
        <w:t xml:space="preserve">e </w:t>
      </w:r>
      <w:r w:rsidRPr="00F40C2D">
        <w:rPr>
          <w:spacing w:val="3"/>
        </w:rPr>
        <w:t>P</w:t>
      </w:r>
      <w:r w:rsidRPr="00F40C2D">
        <w:rPr>
          <w:spacing w:val="-2"/>
        </w:rPr>
        <w:t>r</w:t>
      </w:r>
      <w:r w:rsidRPr="00F40C2D">
        <w:rPr>
          <w:spacing w:val="1"/>
        </w:rPr>
        <w:t>o</w:t>
      </w:r>
      <w:r w:rsidRPr="00F40C2D">
        <w:rPr>
          <w:spacing w:val="-2"/>
        </w:rPr>
        <w:t>f</w:t>
      </w:r>
      <w:r w:rsidRPr="00F40C2D">
        <w:t>ici</w:t>
      </w:r>
      <w:r w:rsidRPr="00F40C2D">
        <w:rPr>
          <w:spacing w:val="-1"/>
        </w:rPr>
        <w:t>e</w:t>
      </w:r>
      <w:r w:rsidRPr="00F40C2D">
        <w:rPr>
          <w:spacing w:val="1"/>
        </w:rPr>
        <w:t>nc</w:t>
      </w:r>
      <w:r w:rsidRPr="00F40C2D">
        <w:t>y</w:t>
      </w:r>
      <w:r w:rsidRPr="00F40C2D">
        <w:rPr>
          <w:spacing w:val="-3"/>
        </w:rPr>
        <w:t xml:space="preserve"> </w:t>
      </w:r>
      <w:r w:rsidRPr="00F40C2D">
        <w:t>Te</w:t>
      </w:r>
      <w:r w:rsidRPr="00F40C2D">
        <w:rPr>
          <w:spacing w:val="-1"/>
        </w:rPr>
        <w:t>s</w:t>
      </w:r>
      <w:r w:rsidRPr="00F40C2D">
        <w:t>t</w:t>
      </w:r>
      <w:r w:rsidRPr="00F40C2D">
        <w:rPr>
          <w:spacing w:val="1"/>
        </w:rPr>
        <w:t xml:space="preserve"> </w:t>
      </w:r>
      <w:r w:rsidRPr="00F40C2D">
        <w:t>N3</w:t>
      </w:r>
      <w:r w:rsidR="00843A41">
        <w:t xml:space="preserve"> </w:t>
      </w:r>
      <w:r w:rsidR="00843A41">
        <w:t>(N3A116471A)</w:t>
      </w:r>
      <w:r w:rsidRPr="00F40C2D">
        <w:t xml:space="preserve">                                                          </w:t>
      </w:r>
      <w:r w:rsidR="00843A41">
        <w:t xml:space="preserve">                          </w:t>
      </w:r>
      <w:bookmarkStart w:id="0" w:name="_GoBack"/>
      <w:bookmarkEnd w:id="0"/>
      <w:r>
        <w:t xml:space="preserve"> </w:t>
      </w:r>
      <w:r w:rsidRPr="00F40C2D">
        <w:rPr>
          <w:spacing w:val="1"/>
        </w:rPr>
        <w:t>F</w:t>
      </w:r>
      <w:r w:rsidRPr="00F40C2D">
        <w:rPr>
          <w:spacing w:val="-1"/>
        </w:rPr>
        <w:t>e</w:t>
      </w:r>
      <w:r w:rsidRPr="00F40C2D">
        <w:rPr>
          <w:spacing w:val="1"/>
        </w:rPr>
        <w:t>b</w:t>
      </w:r>
      <w:r w:rsidRPr="00F40C2D">
        <w:rPr>
          <w:spacing w:val="-2"/>
        </w:rPr>
        <w:t>r</w:t>
      </w:r>
      <w:r w:rsidRPr="00F40C2D">
        <w:rPr>
          <w:spacing w:val="1"/>
        </w:rPr>
        <w:t>u</w:t>
      </w:r>
      <w:r w:rsidRPr="00F40C2D">
        <w:rPr>
          <w:spacing w:val="-1"/>
        </w:rPr>
        <w:t>a</w:t>
      </w:r>
      <w:r w:rsidRPr="00F40C2D">
        <w:t>ry</w:t>
      </w:r>
      <w:r w:rsidRPr="00F40C2D">
        <w:rPr>
          <w:spacing w:val="-3"/>
        </w:rPr>
        <w:t xml:space="preserve"> </w:t>
      </w:r>
      <w:r w:rsidR="004840B1">
        <w:rPr>
          <w:spacing w:val="1"/>
        </w:rPr>
        <w:t>2015</w:t>
      </w:r>
    </w:p>
    <w:p w:rsidR="003C4007" w:rsidRPr="003C4007" w:rsidRDefault="003C4007" w:rsidP="003C4007">
      <w:pPr>
        <w:spacing w:before="36"/>
        <w:jc w:val="both"/>
        <w:rPr>
          <w:spacing w:val="1"/>
        </w:rPr>
      </w:pPr>
      <w:r>
        <w:rPr>
          <w:spacing w:val="1"/>
        </w:rPr>
        <w:t xml:space="preserve">  </w:t>
      </w:r>
      <w:r w:rsidRPr="003C4007">
        <w:rPr>
          <w:spacing w:val="1"/>
        </w:rPr>
        <w:t xml:space="preserve">Scholar-Athlete Award, University of California, Los Angeles </w:t>
      </w:r>
      <w:r>
        <w:rPr>
          <w:spacing w:val="1"/>
        </w:rPr>
        <w:t xml:space="preserve">                                                                                                 </w:t>
      </w:r>
      <w:r w:rsidRPr="003C4007">
        <w:rPr>
          <w:spacing w:val="1"/>
        </w:rPr>
        <w:t>May 2013</w:t>
      </w:r>
    </w:p>
    <w:p w:rsidR="003C4007" w:rsidRDefault="003C4007" w:rsidP="003C4007">
      <w:pPr>
        <w:spacing w:before="36"/>
        <w:jc w:val="both"/>
        <w:rPr>
          <w:spacing w:val="1"/>
        </w:rPr>
      </w:pPr>
      <w:r>
        <w:rPr>
          <w:spacing w:val="1"/>
        </w:rPr>
        <w:t xml:space="preserve">  </w:t>
      </w:r>
      <w:r w:rsidRPr="003C4007">
        <w:rPr>
          <w:spacing w:val="1"/>
        </w:rPr>
        <w:t xml:space="preserve">Member of ALD&amp;PES, a national academic honor society, University of California, Los Angeles </w:t>
      </w:r>
      <w:r>
        <w:rPr>
          <w:spacing w:val="1"/>
        </w:rPr>
        <w:t xml:space="preserve">                                        </w:t>
      </w:r>
      <w:r w:rsidRPr="003C4007">
        <w:rPr>
          <w:spacing w:val="1"/>
        </w:rPr>
        <w:t>April 2013</w:t>
      </w:r>
    </w:p>
    <w:p w:rsidR="00C111FE" w:rsidRPr="00EF23CD" w:rsidRDefault="00C111FE" w:rsidP="00C111FE">
      <w:pPr>
        <w:spacing w:line="240" w:lineRule="exact"/>
        <w:rPr>
          <w:b/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2065" r="18415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636D5" id="Group 3" o:spid="_x0000_s1026" style="position:absolute;margin-left:34.55pt;margin-top:14.45pt;width:543pt;height:0;z-index:-251653120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">
                <v:shape id="Freeform 15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t xml:space="preserve">  </w:t>
      </w:r>
      <w:r w:rsidRPr="00EF23CD">
        <w:rPr>
          <w:b/>
          <w:sz w:val="24"/>
          <w:szCs w:val="24"/>
        </w:rPr>
        <w:t xml:space="preserve">Projects and </w:t>
      </w:r>
      <w:r w:rsidRPr="00EF23CD">
        <w:rPr>
          <w:b/>
          <w:spacing w:val="-1"/>
          <w:position w:val="-1"/>
          <w:sz w:val="24"/>
          <w:szCs w:val="24"/>
        </w:rPr>
        <w:t>A</w:t>
      </w:r>
      <w:r w:rsidRPr="00EF23CD">
        <w:rPr>
          <w:b/>
          <w:position w:val="-1"/>
          <w:sz w:val="24"/>
          <w:szCs w:val="24"/>
        </w:rPr>
        <w:t>c</w:t>
      </w:r>
      <w:r w:rsidRPr="00EF23CD">
        <w:rPr>
          <w:b/>
          <w:spacing w:val="1"/>
          <w:position w:val="-1"/>
          <w:sz w:val="24"/>
          <w:szCs w:val="24"/>
        </w:rPr>
        <w:t>ti</w:t>
      </w:r>
      <w:r w:rsidRPr="00EF23CD">
        <w:rPr>
          <w:b/>
          <w:spacing w:val="-2"/>
          <w:position w:val="-1"/>
          <w:sz w:val="24"/>
          <w:szCs w:val="24"/>
        </w:rPr>
        <w:t>v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spacing w:val="-2"/>
          <w:position w:val="-1"/>
          <w:sz w:val="24"/>
          <w:szCs w:val="24"/>
        </w:rPr>
        <w:t>t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position w:val="-1"/>
          <w:sz w:val="24"/>
          <w:szCs w:val="24"/>
        </w:rPr>
        <w:t>es</w:t>
      </w:r>
    </w:p>
    <w:p w:rsidR="00C111FE" w:rsidRPr="00470B16" w:rsidRDefault="00694D15" w:rsidP="00694D15">
      <w:pPr>
        <w:spacing w:before="36"/>
        <w:ind w:right="102"/>
        <w:jc w:val="both"/>
      </w:pPr>
      <w:r>
        <w:t xml:space="preserve">  </w:t>
      </w:r>
      <w:r w:rsidR="00C111FE">
        <w:rPr>
          <w:b/>
        </w:rPr>
        <w:t xml:space="preserve">Kaggle Competition (Top7)                                                                                                                                             </w:t>
      </w:r>
      <w:r w:rsidR="00C111FE">
        <w:t>Los Angeles, CA</w:t>
      </w:r>
    </w:p>
    <w:p w:rsidR="00C111FE" w:rsidRDefault="00C111FE" w:rsidP="00F2299C">
      <w:pPr>
        <w:spacing w:before="36"/>
        <w:ind w:left="101" w:right="102"/>
        <w:jc w:val="both"/>
      </w:pPr>
      <w:r w:rsidRPr="00386C57">
        <w:t>Participant</w:t>
      </w:r>
      <w:r>
        <w:t xml:space="preserve">                                                                                                                                                                                     May, 2016</w:t>
      </w:r>
    </w:p>
    <w:p w:rsidR="00C111FE" w:rsidRDefault="00C111FE" w:rsidP="00F2299C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Predicted animals’ outcomes (euthanasia, adoption and etc.) for shelters in the Great Los Angeles area</w:t>
      </w:r>
      <w:r w:rsidR="00A97FDF">
        <w:t xml:space="preserve"> (both training and test data sets had over 110000 observations)</w:t>
      </w:r>
    </w:p>
    <w:p w:rsidR="00C111FE" w:rsidRDefault="00C111FE" w:rsidP="00A97FDF">
      <w:pPr>
        <w:spacing w:before="36"/>
        <w:ind w:left="100" w:right="101"/>
        <w:jc w:val="both"/>
      </w:pPr>
      <w:r>
        <w:t xml:space="preserve">     </w:t>
      </w:r>
      <w:r w:rsidRPr="004739CE">
        <w:t>•</w:t>
      </w:r>
      <w:r w:rsidR="003C4007">
        <w:t xml:space="preserve"> </w:t>
      </w:r>
      <w:r w:rsidR="007F27DD">
        <w:t>Used data mining (wrote over 400 lines</w:t>
      </w:r>
      <w:r w:rsidR="00A87BA1">
        <w:t xml:space="preserve"> in R</w:t>
      </w:r>
      <w:r w:rsidR="007F27DD">
        <w:t>)</w:t>
      </w:r>
      <w:r>
        <w:t xml:space="preserve"> to </w:t>
      </w:r>
      <w:r w:rsidR="0062586E">
        <w:t xml:space="preserve">clean and </w:t>
      </w:r>
      <w:r w:rsidR="007F27DD">
        <w:t xml:space="preserve">reshape </w:t>
      </w:r>
      <w:r w:rsidR="0062586E">
        <w:t>variables</w:t>
      </w:r>
      <w:r w:rsidR="00A97FDF">
        <w:t>,</w:t>
      </w:r>
      <w:r w:rsidR="0062586E">
        <w:t xml:space="preserve"> and combined external data as potential predictors</w:t>
      </w:r>
    </w:p>
    <w:p w:rsidR="00A97FDF" w:rsidRDefault="00C111FE" w:rsidP="00A97FDF">
      <w:pPr>
        <w:spacing w:before="36"/>
        <w:ind w:right="101"/>
        <w:jc w:val="both"/>
      </w:pPr>
      <w:r>
        <w:t xml:space="preserve">       </w:t>
      </w:r>
      <w:r w:rsidRPr="004739CE">
        <w:t>•</w:t>
      </w:r>
      <w:r w:rsidR="003C4007">
        <w:t xml:space="preserve"> </w:t>
      </w:r>
      <w:r w:rsidR="007F27DD">
        <w:t xml:space="preserve">Selected </w:t>
      </w:r>
      <w:r w:rsidR="00A97FDF">
        <w:t xml:space="preserve">predictors </w:t>
      </w:r>
      <w:r w:rsidR="007F27DD">
        <w:t>using cross validation</w:t>
      </w:r>
      <w:r w:rsidR="00A97FDF">
        <w:t xml:space="preserve"> and conducted </w:t>
      </w:r>
      <w:r w:rsidR="003C4007">
        <w:t xml:space="preserve">multiple </w:t>
      </w:r>
      <w:r w:rsidR="00A97FDF">
        <w:t>prediction models using Random Forest, Boosting, Multinomial Regression, Support Vector Machine</w:t>
      </w:r>
      <w:r w:rsidR="003C4007">
        <w:t xml:space="preserve">, </w:t>
      </w:r>
      <w:r w:rsidR="00D26C18">
        <w:t>KNN</w:t>
      </w:r>
      <w:r w:rsidR="003C4007">
        <w:t xml:space="preserve"> as well as Neutral Networks</w:t>
      </w:r>
    </w:p>
    <w:p w:rsidR="00C111FE" w:rsidRPr="00F40C2D" w:rsidRDefault="00A97FDF" w:rsidP="00A97FDF">
      <w:pPr>
        <w:spacing w:before="36"/>
        <w:ind w:right="101"/>
        <w:jc w:val="both"/>
      </w:pPr>
      <w:r>
        <w:t xml:space="preserve">      </w:t>
      </w:r>
      <w:r w:rsidR="007F27DD">
        <w:t xml:space="preserve"> </w:t>
      </w:r>
      <w:r w:rsidRPr="004739CE">
        <w:t>•</w:t>
      </w:r>
      <w:r w:rsidR="003C4007">
        <w:t xml:space="preserve"> Compared the prediction outcomes of all models </w:t>
      </w:r>
      <w:r w:rsidR="00D26C18">
        <w:t xml:space="preserve">based on log loss </w:t>
      </w:r>
      <w:r w:rsidR="003C4007">
        <w:t>and e</w:t>
      </w:r>
      <w:r w:rsidR="00C111FE">
        <w:t xml:space="preserve">stablished </w:t>
      </w:r>
      <w:r w:rsidR="003C4007">
        <w:t xml:space="preserve">final </w:t>
      </w:r>
      <w:r w:rsidR="00C111FE">
        <w:t xml:space="preserve">ensemble classification models using </w:t>
      </w:r>
      <w:r w:rsidR="003C4007">
        <w:t>Random Forest and Boosting</w:t>
      </w:r>
    </w:p>
    <w:p w:rsidR="00C111FE" w:rsidRDefault="00C111FE" w:rsidP="00F2299C">
      <w:pPr>
        <w:spacing w:before="36"/>
        <w:ind w:right="102"/>
        <w:jc w:val="both"/>
      </w:pPr>
      <w:r>
        <w:rPr>
          <w:b/>
        </w:rPr>
        <w:t xml:space="preserve"> ASA Datafest                                                                                                                                                                   </w:t>
      </w:r>
      <w:r w:rsidR="001C6E2B">
        <w:rPr>
          <w:b/>
        </w:rPr>
        <w:t xml:space="preserve">  </w:t>
      </w:r>
      <w:r>
        <w:rPr>
          <w:b/>
        </w:rPr>
        <w:t xml:space="preserve">  </w:t>
      </w:r>
      <w:r>
        <w:t>Los Angeles, CA</w:t>
      </w:r>
    </w:p>
    <w:p w:rsidR="00C111FE" w:rsidRDefault="00C111FE" w:rsidP="00F2299C">
      <w:pPr>
        <w:spacing w:before="36"/>
        <w:ind w:left="100" w:right="102"/>
        <w:jc w:val="both"/>
      </w:pPr>
      <w:r>
        <w:t xml:space="preserve">Participant                                                                                                                                                                                     </w:t>
      </w:r>
      <w:r w:rsidR="0062586E">
        <w:t>April 2016</w:t>
      </w:r>
    </w:p>
    <w:p w:rsidR="00C111FE" w:rsidRDefault="00C111FE" w:rsidP="00F2299C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</w:t>
      </w:r>
      <w:r w:rsidR="00D26C18">
        <w:t>Implemented</w:t>
      </w:r>
      <w:r w:rsidR="00974F2B">
        <w:t xml:space="preserve"> ticket </w:t>
      </w:r>
      <w:r w:rsidR="0062586E">
        <w:t xml:space="preserve">pricing optimization strategy </w:t>
      </w:r>
      <w:r w:rsidR="00D26C18">
        <w:t>concerning with location</w:t>
      </w:r>
      <w:r w:rsidR="00240372">
        <w:t xml:space="preserve">s and popularity of events </w:t>
      </w:r>
      <w:r w:rsidR="00974F2B">
        <w:t>based o</w:t>
      </w:r>
      <w:r w:rsidR="00CF01E3">
        <w:t>n data by Ticketmaster</w:t>
      </w:r>
    </w:p>
    <w:p w:rsidR="00C111FE" w:rsidRDefault="00C111FE" w:rsidP="003C4007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</w:t>
      </w:r>
      <w:r w:rsidR="0046774E">
        <w:t>Quantified</w:t>
      </w:r>
      <w:r w:rsidR="000762FF">
        <w:t xml:space="preserve"> the popularity of events and established a classifier for events based on ticket values, number of tickets being sold as well as the popularity of events using R</w:t>
      </w:r>
    </w:p>
    <w:p w:rsidR="00BB57BD" w:rsidRDefault="000762FF" w:rsidP="00BB57BD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 w:rsidR="00BB57BD">
        <w:t xml:space="preserve"> </w:t>
      </w:r>
      <w:r w:rsidR="0046774E">
        <w:t>Conducte</w:t>
      </w:r>
      <w:r>
        <w:t>d ANOVA test for the inter-city popularity difference and measured the significance ratio of the difference by TukeyHSD test</w:t>
      </w:r>
      <w:r w:rsidR="00BB57BD">
        <w:t xml:space="preserve"> as an index in the final pricing optimization model</w:t>
      </w:r>
    </w:p>
    <w:p w:rsidR="001C6E2B" w:rsidRDefault="001C6E2B" w:rsidP="00BB57BD">
      <w:pPr>
        <w:spacing w:before="36"/>
        <w:ind w:left="101" w:right="101"/>
        <w:jc w:val="both"/>
      </w:pPr>
      <w:r w:rsidRPr="001C6E2B">
        <w:rPr>
          <w:b/>
        </w:rPr>
        <w:t>UCLA Kendo Competition</w:t>
      </w: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Pr="001C6E2B">
        <w:t>Los Angeles, CA</w:t>
      </w:r>
    </w:p>
    <w:p w:rsidR="001C6E2B" w:rsidRDefault="001C6E2B" w:rsidP="00BB57BD">
      <w:pPr>
        <w:spacing w:before="36"/>
        <w:ind w:left="101" w:right="101"/>
        <w:jc w:val="both"/>
      </w:pPr>
      <w:r w:rsidRPr="001C6E2B">
        <w:t>Committee</w:t>
      </w:r>
      <w:r>
        <w:t xml:space="preserve">                                                                                                                                                                                         May 2014</w:t>
      </w:r>
    </w:p>
    <w:p w:rsidR="001C6E2B" w:rsidRDefault="001C6E2B" w:rsidP="001C6E2B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Collaborated </w:t>
      </w:r>
      <w:r w:rsidR="00F2299C">
        <w:t>with other members in fund-raising, location arrangement, application processing and guest negotiation</w:t>
      </w:r>
    </w:p>
    <w:p w:rsidR="005677D3" w:rsidRPr="001754E8" w:rsidRDefault="003C6CF1" w:rsidP="00BB57BD">
      <w:pPr>
        <w:spacing w:before="36"/>
        <w:ind w:left="101" w:right="101"/>
        <w:jc w:val="both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9050" r="18415" b="1905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AD066" id="Group 8" o:spid="_x0000_s1026" style="position:absolute;margin-left:34.55pt;margin-top:14.45pt;width:543pt;height:0;z-index:-251659264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">
                <v:shape id="Freeform 9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spacing w:val="-2"/>
          <w:position w:val="-1"/>
          <w:sz w:val="24"/>
          <w:szCs w:val="24"/>
        </w:rPr>
        <w:t>x</w:t>
      </w:r>
      <w:r w:rsidR="00861877" w:rsidRPr="00A72537">
        <w:rPr>
          <w:b/>
          <w:position w:val="-1"/>
          <w:sz w:val="24"/>
          <w:szCs w:val="24"/>
        </w:rPr>
        <w:t>per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ence</w:t>
      </w:r>
    </w:p>
    <w:p w:rsidR="00C37435" w:rsidRPr="000F1718" w:rsidRDefault="00694D15" w:rsidP="00F2299C">
      <w:pPr>
        <w:spacing w:before="36"/>
        <w:ind w:right="86"/>
        <w:jc w:val="both"/>
        <w:rPr>
          <w:b/>
        </w:rPr>
      </w:pPr>
      <w:r>
        <w:t xml:space="preserve">  </w:t>
      </w:r>
      <w:r w:rsidR="00FD039C" w:rsidRPr="000F1718">
        <w:rPr>
          <w:b/>
        </w:rPr>
        <w:t>Sellmark Corporation</w:t>
      </w:r>
      <w:r w:rsidR="00C37435" w:rsidRPr="000F1718">
        <w:rPr>
          <w:b/>
        </w:rPr>
        <w:t xml:space="preserve">                                                                                                                     </w:t>
      </w:r>
      <w:r w:rsidR="008E4AA0">
        <w:rPr>
          <w:b/>
        </w:rPr>
        <w:t xml:space="preserve">             </w:t>
      </w:r>
      <w:r w:rsidR="00C37435" w:rsidRPr="000F1718">
        <w:rPr>
          <w:b/>
        </w:rPr>
        <w:t xml:space="preserve">            </w:t>
      </w:r>
      <w:r w:rsidR="000F1718">
        <w:rPr>
          <w:b/>
        </w:rPr>
        <w:t xml:space="preserve">        </w:t>
      </w:r>
      <w:r w:rsidR="00CF01E3">
        <w:rPr>
          <w:b/>
        </w:rPr>
        <w:t xml:space="preserve">  </w:t>
      </w:r>
      <w:r w:rsidR="00F847C3">
        <w:rPr>
          <w:b/>
        </w:rPr>
        <w:t xml:space="preserve"> </w:t>
      </w:r>
      <w:r w:rsidR="00C37435" w:rsidRPr="000F1718">
        <w:t>Los Angeles, CA</w:t>
      </w:r>
    </w:p>
    <w:p w:rsidR="00C37435" w:rsidRDefault="007E282D" w:rsidP="00F2299C">
      <w:pPr>
        <w:spacing w:before="36"/>
        <w:ind w:left="100" w:right="86"/>
        <w:jc w:val="both"/>
      </w:pPr>
      <w:r>
        <w:t>Business</w:t>
      </w:r>
      <w:r w:rsidR="00FD039C" w:rsidRPr="000F1718">
        <w:t xml:space="preserve"> Analyst</w:t>
      </w:r>
      <w:r w:rsidR="00C37435" w:rsidRPr="000F1718">
        <w:t xml:space="preserve"> Intern                                                                                                    </w:t>
      </w:r>
      <w:r w:rsidR="00F847C3">
        <w:t xml:space="preserve">                      </w:t>
      </w:r>
      <w:r w:rsidR="000F1718">
        <w:t xml:space="preserve"> </w:t>
      </w:r>
      <w:r>
        <w:t xml:space="preserve">    </w:t>
      </w:r>
      <w:r w:rsidR="00CF01E3">
        <w:t xml:space="preserve">  </w:t>
      </w:r>
      <w:r w:rsidR="00CE1A75">
        <w:t>September 2015-Feburary 2016</w:t>
      </w:r>
    </w:p>
    <w:p w:rsidR="00596C6F" w:rsidRPr="000F1718" w:rsidRDefault="00596C6F" w:rsidP="00F2299C">
      <w:pPr>
        <w:spacing w:before="36"/>
        <w:ind w:left="100" w:right="86"/>
        <w:jc w:val="both"/>
      </w:pPr>
      <w:r>
        <w:t xml:space="preserve">    </w:t>
      </w:r>
      <w:r w:rsidRPr="000F1718">
        <w:t>•</w:t>
      </w:r>
      <w:r>
        <w:t xml:space="preserve"> </w:t>
      </w:r>
      <w:r w:rsidR="004739CE">
        <w:t>Worked remotely to conduct</w:t>
      </w:r>
      <w:r>
        <w:t xml:space="preserve"> statistical consulting </w:t>
      </w:r>
      <w:r w:rsidR="004739CE">
        <w:t xml:space="preserve">based on orders and actual sales </w:t>
      </w:r>
      <w:r w:rsidR="00C360A1">
        <w:t xml:space="preserve">data </w:t>
      </w:r>
      <w:r w:rsidR="004739CE">
        <w:t>using R</w:t>
      </w:r>
    </w:p>
    <w:p w:rsidR="00C37435" w:rsidRPr="000F1718" w:rsidRDefault="00C37435" w:rsidP="003C4007">
      <w:pPr>
        <w:ind w:left="317"/>
        <w:jc w:val="both"/>
        <w:rPr>
          <w:spacing w:val="-3"/>
        </w:rPr>
      </w:pPr>
      <w:r w:rsidRPr="000F1718">
        <w:t xml:space="preserve">• </w:t>
      </w:r>
      <w:r w:rsidRPr="000F1718">
        <w:rPr>
          <w:spacing w:val="-3"/>
        </w:rPr>
        <w:t xml:space="preserve">Established a hybrid time series model </w:t>
      </w:r>
      <w:r w:rsidR="00370EDD">
        <w:rPr>
          <w:spacing w:val="-3"/>
        </w:rPr>
        <w:t xml:space="preserve">combining ARIMA and multivariate </w:t>
      </w:r>
      <w:r w:rsidR="00596C6F">
        <w:rPr>
          <w:spacing w:val="-3"/>
        </w:rPr>
        <w:t xml:space="preserve">regression </w:t>
      </w:r>
      <w:r w:rsidRPr="000F1718">
        <w:rPr>
          <w:spacing w:val="-3"/>
        </w:rPr>
        <w:t>for forecasting sales</w:t>
      </w:r>
      <w:r w:rsidR="00C360A1">
        <w:rPr>
          <w:spacing w:val="-3"/>
        </w:rPr>
        <w:t xml:space="preserve"> amount</w:t>
      </w:r>
      <w:r w:rsidR="00596C6F">
        <w:rPr>
          <w:spacing w:val="-3"/>
        </w:rPr>
        <w:t xml:space="preserve"> using R </w:t>
      </w:r>
      <w:r w:rsidR="004739CE">
        <w:rPr>
          <w:spacing w:val="-3"/>
        </w:rPr>
        <w:t>and Excel</w:t>
      </w:r>
    </w:p>
    <w:p w:rsidR="00F40C2D" w:rsidRDefault="00C37435" w:rsidP="003C4007">
      <w:pPr>
        <w:ind w:left="317"/>
        <w:jc w:val="both"/>
      </w:pPr>
      <w:r w:rsidRPr="000F1718">
        <w:t xml:space="preserve">• </w:t>
      </w:r>
      <w:r w:rsidRPr="000F1718">
        <w:rPr>
          <w:spacing w:val="-3"/>
        </w:rPr>
        <w:t>Predicted the potentiality of new products</w:t>
      </w:r>
      <w:r w:rsidR="00596C6F">
        <w:rPr>
          <w:spacing w:val="-3"/>
        </w:rPr>
        <w:t xml:space="preserve"> using the hybrid time series model</w:t>
      </w:r>
      <w:r w:rsidR="000F1718">
        <w:t xml:space="preserve">  </w:t>
      </w:r>
    </w:p>
    <w:p w:rsidR="00CF01E3" w:rsidRDefault="00CF01E3" w:rsidP="00CF01E3">
      <w:pPr>
        <w:jc w:val="both"/>
      </w:pPr>
      <w:r>
        <w:t xml:space="preserve">  </w:t>
      </w:r>
      <w:r w:rsidRPr="00CF01E3">
        <w:rPr>
          <w:b/>
        </w:rPr>
        <w:t xml:space="preserve">Zhang’s Dental Clinic                                                                                                                                                      </w:t>
      </w:r>
      <w:r>
        <w:rPr>
          <w:b/>
        </w:rPr>
        <w:t xml:space="preserve">        </w:t>
      </w:r>
      <w:r>
        <w:t>San Jose, CA</w:t>
      </w:r>
    </w:p>
    <w:p w:rsidR="00CF01E3" w:rsidRDefault="00CF01E3" w:rsidP="00CF01E3">
      <w:pPr>
        <w:jc w:val="both"/>
      </w:pPr>
      <w:r>
        <w:t xml:space="preserve">  Assistant Intern                                                                                                                                                August 2014-September 2014</w:t>
      </w:r>
    </w:p>
    <w:p w:rsidR="008E08BE" w:rsidRDefault="008E08BE" w:rsidP="008E08BE">
      <w:pPr>
        <w:spacing w:before="36"/>
        <w:ind w:left="101" w:right="101" w:firstLine="200"/>
        <w:jc w:val="both"/>
      </w:pPr>
      <w:r>
        <w:t xml:space="preserve"> </w:t>
      </w:r>
      <w:r w:rsidRPr="004739CE">
        <w:t>•</w:t>
      </w:r>
      <w:r w:rsidR="00B20DE5">
        <w:t xml:space="preserve"> </w:t>
      </w:r>
      <w:r w:rsidR="00C90961">
        <w:t>Assisted dentists with scheduling appointments, taking X-ray, filling, general cleaning as well as sterilizing instruments</w:t>
      </w:r>
    </w:p>
    <w:p w:rsidR="00CF01E3" w:rsidRDefault="00C90961" w:rsidP="001C6E2B">
      <w:pPr>
        <w:spacing w:before="36"/>
        <w:ind w:left="101" w:right="101" w:firstLine="200"/>
        <w:jc w:val="both"/>
      </w:pPr>
      <w:r>
        <w:t xml:space="preserve"> </w:t>
      </w:r>
      <w:r w:rsidR="008E08BE" w:rsidRPr="004739CE">
        <w:t>•</w:t>
      </w:r>
      <w:r w:rsidR="008E08BE">
        <w:t xml:space="preserve"> </w:t>
      </w:r>
      <w:r w:rsidR="001C6E2B">
        <w:t>Managed over 5000 patients’ profiles and helped file dental claims to insurance carriers</w:t>
      </w:r>
    </w:p>
    <w:p w:rsidR="00F2299C" w:rsidRPr="00F2299C" w:rsidRDefault="00F2299C" w:rsidP="00F2299C">
      <w:pPr>
        <w:spacing w:before="36"/>
        <w:ind w:right="101"/>
        <w:jc w:val="both"/>
      </w:pPr>
      <w:r>
        <w:t xml:space="preserve">  </w:t>
      </w:r>
      <w:r w:rsidRPr="00F2299C">
        <w:rPr>
          <w:b/>
        </w:rPr>
        <w:t>C-elegans’ Research Lab</w:t>
      </w:r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>Los Angeles, CA</w:t>
      </w:r>
    </w:p>
    <w:p w:rsidR="00F2299C" w:rsidRDefault="00F2299C" w:rsidP="00F2299C">
      <w:pPr>
        <w:spacing w:before="36"/>
        <w:ind w:right="101"/>
        <w:jc w:val="both"/>
      </w:pPr>
      <w:r>
        <w:t xml:space="preserve">  </w:t>
      </w:r>
      <w:r w:rsidRPr="00F2299C">
        <w:t>Student Researcher</w:t>
      </w:r>
      <w:r>
        <w:t xml:space="preserve">                                                                                                                                                         April 2014-June 2014</w:t>
      </w:r>
    </w:p>
    <w:p w:rsidR="00694D15" w:rsidRDefault="00F2299C" w:rsidP="00F2299C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Researched relevant scientifi</w:t>
      </w:r>
      <w:r w:rsidR="00C12581">
        <w:t>c literature</w:t>
      </w:r>
      <w:r>
        <w:t xml:space="preserve"> and monitored C-elegans’ behavior based on electrical stimulus</w:t>
      </w:r>
    </w:p>
    <w:p w:rsidR="00694D15" w:rsidRDefault="00694D15" w:rsidP="00694D15">
      <w:pPr>
        <w:spacing w:before="36"/>
        <w:ind w:left="101" w:right="101"/>
        <w:jc w:val="both"/>
      </w:pPr>
      <w:r>
        <w:t xml:space="preserve">     </w:t>
      </w:r>
      <w:r w:rsidRPr="004739CE">
        <w:t>•</w:t>
      </w:r>
      <w:r>
        <w:t xml:space="preserve"> Maintained C-elegans’ growth and culturing by preparing agar as growth media and E.coli as food source </w:t>
      </w:r>
    </w:p>
    <w:p w:rsidR="005677D3" w:rsidRPr="00694D15" w:rsidRDefault="003C6CF1" w:rsidP="00694D15">
      <w:pPr>
        <w:spacing w:before="36"/>
        <w:ind w:left="101" w:right="101"/>
        <w:jc w:val="both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499101" wp14:editId="6B4CC45A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3970" r="18415" b="146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DF851" id="Group 2" o:spid="_x0000_s1026" style="position:absolute;margin-left:34.55pt;margin-top:14.45pt;width:543pt;height:0;z-index:-251656192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">
                <v:shape id="Freeform 3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694D15">
        <w:t xml:space="preserve"> </w:t>
      </w:r>
      <w:r w:rsidR="00861877" w:rsidRPr="00A72537">
        <w:rPr>
          <w:b/>
          <w:position w:val="-1"/>
          <w:sz w:val="24"/>
          <w:szCs w:val="24"/>
        </w:rPr>
        <w:t>S</w:t>
      </w:r>
      <w:r w:rsidR="00861877" w:rsidRPr="00A72537">
        <w:rPr>
          <w:b/>
          <w:spacing w:val="-1"/>
          <w:position w:val="-1"/>
          <w:sz w:val="24"/>
          <w:szCs w:val="24"/>
        </w:rPr>
        <w:t>k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spacing w:val="-1"/>
          <w:position w:val="-1"/>
          <w:sz w:val="24"/>
          <w:szCs w:val="24"/>
        </w:rPr>
        <w:t>l</w:t>
      </w:r>
      <w:r w:rsidR="00861877" w:rsidRPr="00A72537">
        <w:rPr>
          <w:b/>
          <w:spacing w:val="1"/>
          <w:position w:val="-1"/>
          <w:sz w:val="24"/>
          <w:szCs w:val="24"/>
        </w:rPr>
        <w:t>l</w:t>
      </w:r>
      <w:r w:rsidR="00861877" w:rsidRPr="00A72537">
        <w:rPr>
          <w:b/>
          <w:position w:val="-1"/>
          <w:sz w:val="24"/>
          <w:szCs w:val="24"/>
        </w:rPr>
        <w:t>s</w:t>
      </w:r>
    </w:p>
    <w:p w:rsidR="00192D9D" w:rsidRDefault="00BB57BD" w:rsidP="003C4007">
      <w:r>
        <w:t xml:space="preserve">  </w:t>
      </w:r>
      <w:r w:rsidR="00861877" w:rsidRPr="00694D15">
        <w:rPr>
          <w:b/>
        </w:rPr>
        <w:t>C</w:t>
      </w:r>
      <w:r w:rsidR="00861877" w:rsidRPr="00694D15">
        <w:rPr>
          <w:b/>
          <w:spacing w:val="1"/>
        </w:rPr>
        <w:t>o</w:t>
      </w:r>
      <w:r w:rsidR="00861877" w:rsidRPr="00694D15">
        <w:rPr>
          <w:b/>
          <w:spacing w:val="-3"/>
        </w:rPr>
        <w:t>m</w:t>
      </w:r>
      <w:r w:rsidR="00861877" w:rsidRPr="00694D15">
        <w:rPr>
          <w:b/>
          <w:spacing w:val="1"/>
        </w:rPr>
        <w:t>pu</w:t>
      </w:r>
      <w:r w:rsidR="00861877" w:rsidRPr="00694D15">
        <w:rPr>
          <w:b/>
        </w:rPr>
        <w:t>ter:</w:t>
      </w:r>
      <w:r w:rsidR="00861877" w:rsidRPr="00F40C2D">
        <w:rPr>
          <w:spacing w:val="1"/>
        </w:rPr>
        <w:t xml:space="preserve"> R</w:t>
      </w:r>
      <w:r w:rsidR="000762FF">
        <w:rPr>
          <w:spacing w:val="1"/>
        </w:rPr>
        <w:t xml:space="preserve"> </w:t>
      </w:r>
      <w:r w:rsidR="00C111FE">
        <w:rPr>
          <w:spacing w:val="1"/>
        </w:rPr>
        <w:t>(2 years+ experience)</w:t>
      </w:r>
      <w:r w:rsidR="00861877" w:rsidRPr="00F40C2D">
        <w:rPr>
          <w:spacing w:val="1"/>
        </w:rPr>
        <w:t>/SAS/</w:t>
      </w:r>
      <w:r w:rsidR="00C360A1">
        <w:rPr>
          <w:spacing w:val="1"/>
        </w:rPr>
        <w:t>Python/Tensorflow/SQL/Latex/Octave/</w:t>
      </w:r>
      <w:r w:rsidR="00861877" w:rsidRPr="00F40C2D">
        <w:rPr>
          <w:spacing w:val="1"/>
        </w:rPr>
        <w:t>Stata/SPSS/</w:t>
      </w:r>
      <w:r w:rsidR="00C360A1">
        <w:rPr>
          <w:spacing w:val="1"/>
        </w:rPr>
        <w:t>QGIS/Pymol</w:t>
      </w:r>
      <w:r w:rsidR="00861877" w:rsidRPr="00F40C2D">
        <w:rPr>
          <w:spacing w:val="1"/>
        </w:rPr>
        <w:t>/Lyx/</w:t>
      </w:r>
      <w:r w:rsidR="00861877" w:rsidRPr="00F40C2D">
        <w:t>E</w:t>
      </w:r>
      <w:r w:rsidR="00861877" w:rsidRPr="00F40C2D">
        <w:rPr>
          <w:spacing w:val="-1"/>
        </w:rPr>
        <w:t>xce</w:t>
      </w:r>
      <w:r w:rsidR="00861877" w:rsidRPr="00F40C2D">
        <w:t>l</w:t>
      </w:r>
    </w:p>
    <w:p w:rsidR="004840B1" w:rsidRPr="00C360A1" w:rsidRDefault="004840B1" w:rsidP="003C4007">
      <w:pPr>
        <w:rPr>
          <w:rFonts w:eastAsiaTheme="minorEastAsia"/>
          <w:lang w:eastAsia="zh-CN"/>
        </w:rPr>
      </w:pPr>
      <w:r>
        <w:rPr>
          <w:spacing w:val="-2"/>
        </w:rPr>
        <w:t xml:space="preserve">  </w:t>
      </w:r>
      <w:r w:rsidRPr="00694D15">
        <w:rPr>
          <w:b/>
          <w:spacing w:val="-2"/>
        </w:rPr>
        <w:t>L</w:t>
      </w:r>
      <w:r w:rsidRPr="00694D15">
        <w:rPr>
          <w:b/>
          <w:spacing w:val="-1"/>
        </w:rPr>
        <w:t>a</w:t>
      </w:r>
      <w:r w:rsidRPr="00694D15">
        <w:rPr>
          <w:b/>
          <w:spacing w:val="1"/>
        </w:rPr>
        <w:t>n</w:t>
      </w:r>
      <w:r w:rsidRPr="00694D15">
        <w:rPr>
          <w:b/>
          <w:spacing w:val="-1"/>
        </w:rPr>
        <w:t>g</w:t>
      </w:r>
      <w:r w:rsidRPr="00694D15">
        <w:rPr>
          <w:b/>
          <w:spacing w:val="1"/>
        </w:rPr>
        <w:t>u</w:t>
      </w:r>
      <w:r w:rsidRPr="00694D15">
        <w:rPr>
          <w:b/>
          <w:spacing w:val="-1"/>
        </w:rPr>
        <w:t>a</w:t>
      </w:r>
      <w:r w:rsidRPr="00694D15">
        <w:rPr>
          <w:b/>
          <w:spacing w:val="1"/>
        </w:rPr>
        <w:t>g</w:t>
      </w:r>
      <w:r w:rsidRPr="00694D15">
        <w:rPr>
          <w:b/>
          <w:spacing w:val="-1"/>
        </w:rPr>
        <w:t>e</w:t>
      </w:r>
      <w:r w:rsidRPr="00694D15">
        <w:rPr>
          <w:b/>
        </w:rPr>
        <w:t>:</w:t>
      </w:r>
      <w:r w:rsidRPr="00F40C2D">
        <w:rPr>
          <w:spacing w:val="1"/>
        </w:rPr>
        <w:t xml:space="preserve"> F</w:t>
      </w:r>
      <w:r w:rsidRPr="00F40C2D">
        <w:t>l</w:t>
      </w:r>
      <w:r w:rsidRPr="00F40C2D">
        <w:rPr>
          <w:spacing w:val="1"/>
        </w:rPr>
        <w:t>u</w:t>
      </w:r>
      <w:r w:rsidRPr="00F40C2D">
        <w:rPr>
          <w:spacing w:val="-1"/>
        </w:rPr>
        <w:t>e</w:t>
      </w:r>
      <w:r w:rsidRPr="00F40C2D">
        <w:rPr>
          <w:spacing w:val="1"/>
        </w:rPr>
        <w:t>n</w:t>
      </w:r>
      <w:r w:rsidRPr="00F40C2D">
        <w:t>t</w:t>
      </w:r>
      <w:r w:rsidRPr="00F40C2D">
        <w:rPr>
          <w:spacing w:val="1"/>
        </w:rPr>
        <w:t xml:space="preserve"> </w:t>
      </w:r>
      <w:r w:rsidRPr="00F40C2D">
        <w:rPr>
          <w:spacing w:val="-2"/>
        </w:rPr>
        <w:t>i</w:t>
      </w:r>
      <w:r w:rsidRPr="00F40C2D">
        <w:t>n</w:t>
      </w:r>
      <w:r w:rsidRPr="00F40C2D">
        <w:rPr>
          <w:spacing w:val="1"/>
        </w:rPr>
        <w:t xml:space="preserve"> M</w:t>
      </w:r>
      <w:r w:rsidRPr="00F40C2D">
        <w:rPr>
          <w:spacing w:val="-3"/>
        </w:rPr>
        <w:t>a</w:t>
      </w:r>
      <w:r w:rsidRPr="00F40C2D">
        <w:rPr>
          <w:spacing w:val="1"/>
        </w:rPr>
        <w:t>nd</w:t>
      </w:r>
      <w:r w:rsidRPr="00F40C2D">
        <w:rPr>
          <w:spacing w:val="-1"/>
        </w:rPr>
        <w:t>a</w:t>
      </w:r>
      <w:r w:rsidRPr="00F40C2D">
        <w:t>r</w:t>
      </w:r>
      <w:r w:rsidRPr="00F40C2D">
        <w:rPr>
          <w:spacing w:val="-2"/>
        </w:rPr>
        <w:t>i</w:t>
      </w:r>
      <w:r w:rsidRPr="00F40C2D">
        <w:t>n</w:t>
      </w:r>
      <w:r w:rsidRPr="00F40C2D">
        <w:rPr>
          <w:spacing w:val="1"/>
        </w:rPr>
        <w:t xml:space="preserve"> </w:t>
      </w:r>
      <w:r w:rsidRPr="00F40C2D">
        <w:rPr>
          <w:spacing w:val="-1"/>
        </w:rPr>
        <w:t>an</w:t>
      </w:r>
      <w:r w:rsidRPr="00F40C2D">
        <w:t>d</w:t>
      </w:r>
      <w:r w:rsidRPr="00F40C2D">
        <w:rPr>
          <w:spacing w:val="1"/>
        </w:rPr>
        <w:t xml:space="preserve"> </w:t>
      </w:r>
      <w:r w:rsidRPr="00F40C2D">
        <w:rPr>
          <w:spacing w:val="-1"/>
        </w:rPr>
        <w:t>c</w:t>
      </w:r>
      <w:r w:rsidRPr="00F40C2D">
        <w:rPr>
          <w:spacing w:val="1"/>
        </w:rPr>
        <w:t>on</w:t>
      </w:r>
      <w:r w:rsidRPr="00F40C2D">
        <w:rPr>
          <w:spacing w:val="-1"/>
        </w:rPr>
        <w:t>ve</w:t>
      </w:r>
      <w:r w:rsidRPr="00F40C2D">
        <w:t>rs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t>t</w:t>
      </w:r>
      <w:r w:rsidRPr="00F40C2D">
        <w:rPr>
          <w:spacing w:val="1"/>
        </w:rPr>
        <w:t xml:space="preserve"> </w:t>
      </w:r>
      <w:r w:rsidRPr="00F40C2D">
        <w:rPr>
          <w:spacing w:val="-2"/>
        </w:rPr>
        <w:t>i</w:t>
      </w:r>
      <w:r w:rsidRPr="00F40C2D">
        <w:t>n</w:t>
      </w:r>
      <w:r w:rsidRPr="00F40C2D">
        <w:rPr>
          <w:spacing w:val="1"/>
        </w:rPr>
        <w:t xml:space="preserve"> </w:t>
      </w:r>
      <w:r w:rsidRPr="00F40C2D">
        <w:t>J</w:t>
      </w:r>
      <w:r w:rsidRPr="00F40C2D">
        <w:rPr>
          <w:spacing w:val="-1"/>
        </w:rPr>
        <w:t>a</w:t>
      </w:r>
      <w:r w:rsidRPr="00F40C2D">
        <w:rPr>
          <w:spacing w:val="1"/>
        </w:rPr>
        <w:t>p</w:t>
      </w:r>
      <w:r w:rsidRPr="00F40C2D">
        <w:rPr>
          <w:spacing w:val="-1"/>
        </w:rPr>
        <w:t>a</w:t>
      </w:r>
      <w:r w:rsidRPr="00F40C2D">
        <w:rPr>
          <w:spacing w:val="1"/>
        </w:rPr>
        <w:t>n</w:t>
      </w:r>
      <w:r w:rsidRPr="00F40C2D">
        <w:rPr>
          <w:spacing w:val="-1"/>
        </w:rPr>
        <w:t>e</w:t>
      </w:r>
      <w:r w:rsidRPr="00F40C2D">
        <w:t>se</w:t>
      </w:r>
    </w:p>
    <w:sectPr w:rsidR="004840B1" w:rsidRPr="00C360A1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AEE" w:rsidRDefault="00CB1AEE" w:rsidP="00144483">
      <w:r>
        <w:separator/>
      </w:r>
    </w:p>
  </w:endnote>
  <w:endnote w:type="continuationSeparator" w:id="0">
    <w:p w:rsidR="00CB1AEE" w:rsidRDefault="00CB1AEE" w:rsidP="0014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AEE" w:rsidRDefault="00CB1AEE" w:rsidP="00144483">
      <w:r>
        <w:separator/>
      </w:r>
    </w:p>
  </w:footnote>
  <w:footnote w:type="continuationSeparator" w:id="0">
    <w:p w:rsidR="00CB1AEE" w:rsidRDefault="00CB1AEE" w:rsidP="00144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7D5"/>
    <w:multiLevelType w:val="multilevel"/>
    <w:tmpl w:val="570828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D3"/>
    <w:rsid w:val="00063818"/>
    <w:rsid w:val="000762FF"/>
    <w:rsid w:val="00096F25"/>
    <w:rsid w:val="000F1718"/>
    <w:rsid w:val="00126FE7"/>
    <w:rsid w:val="001409B1"/>
    <w:rsid w:val="001426A9"/>
    <w:rsid w:val="00144483"/>
    <w:rsid w:val="0017364D"/>
    <w:rsid w:val="001754E8"/>
    <w:rsid w:val="00192D9D"/>
    <w:rsid w:val="001976EA"/>
    <w:rsid w:val="001C6E2B"/>
    <w:rsid w:val="001E57A5"/>
    <w:rsid w:val="0022752F"/>
    <w:rsid w:val="00240372"/>
    <w:rsid w:val="00295512"/>
    <w:rsid w:val="002C482F"/>
    <w:rsid w:val="00370EDD"/>
    <w:rsid w:val="00386C57"/>
    <w:rsid w:val="00392055"/>
    <w:rsid w:val="003C4007"/>
    <w:rsid w:val="003C6CF1"/>
    <w:rsid w:val="00435D52"/>
    <w:rsid w:val="00463CA9"/>
    <w:rsid w:val="0046774E"/>
    <w:rsid w:val="00470B16"/>
    <w:rsid w:val="004739CE"/>
    <w:rsid w:val="004840B1"/>
    <w:rsid w:val="004C3A3B"/>
    <w:rsid w:val="005677D3"/>
    <w:rsid w:val="00596C6F"/>
    <w:rsid w:val="0062586E"/>
    <w:rsid w:val="00694D15"/>
    <w:rsid w:val="00735D19"/>
    <w:rsid w:val="00754C33"/>
    <w:rsid w:val="00796060"/>
    <w:rsid w:val="007E282D"/>
    <w:rsid w:val="007F27DD"/>
    <w:rsid w:val="00843A41"/>
    <w:rsid w:val="00861877"/>
    <w:rsid w:val="00862C41"/>
    <w:rsid w:val="008E08BE"/>
    <w:rsid w:val="008E4AA0"/>
    <w:rsid w:val="00965D61"/>
    <w:rsid w:val="00974F2B"/>
    <w:rsid w:val="009F0229"/>
    <w:rsid w:val="00A51843"/>
    <w:rsid w:val="00A72537"/>
    <w:rsid w:val="00A87BA1"/>
    <w:rsid w:val="00A97FDF"/>
    <w:rsid w:val="00B20DE5"/>
    <w:rsid w:val="00B35D9C"/>
    <w:rsid w:val="00BB57BD"/>
    <w:rsid w:val="00BF7FEE"/>
    <w:rsid w:val="00C111FE"/>
    <w:rsid w:val="00C12581"/>
    <w:rsid w:val="00C360A1"/>
    <w:rsid w:val="00C37435"/>
    <w:rsid w:val="00C90961"/>
    <w:rsid w:val="00CB1AEE"/>
    <w:rsid w:val="00CE1A75"/>
    <w:rsid w:val="00CE4DD3"/>
    <w:rsid w:val="00CF01E3"/>
    <w:rsid w:val="00D26C18"/>
    <w:rsid w:val="00EC04C1"/>
    <w:rsid w:val="00EF23CD"/>
    <w:rsid w:val="00F2299C"/>
    <w:rsid w:val="00F40C2D"/>
    <w:rsid w:val="00F847C3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FD10B"/>
  <w15:docId w15:val="{C5DF98C2-7E21-489A-A54F-5C45F53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8BE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83"/>
  </w:style>
  <w:style w:type="paragraph" w:styleId="Footer">
    <w:name w:val="footer"/>
    <w:basedOn w:val="Normal"/>
    <w:link w:val="Foot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gli9407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</dc:creator>
  <cp:lastModifiedBy>Jing Li</cp:lastModifiedBy>
  <cp:revision>6</cp:revision>
  <cp:lastPrinted>2016-10-02T16:37:00Z</cp:lastPrinted>
  <dcterms:created xsi:type="dcterms:W3CDTF">2016-10-08T01:03:00Z</dcterms:created>
  <dcterms:modified xsi:type="dcterms:W3CDTF">2016-10-16T21:09:00Z</dcterms:modified>
</cp:coreProperties>
</file>