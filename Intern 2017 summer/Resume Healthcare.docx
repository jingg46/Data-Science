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7D3" w:rsidRDefault="003C6CF1" w:rsidP="00A72537">
      <w:pPr>
        <w:spacing w:before="53"/>
        <w:ind w:left="4972" w:right="4991"/>
        <w:rPr>
          <w:sz w:val="32"/>
          <w:szCs w:val="32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ge">
                  <wp:posOffset>373380</wp:posOffset>
                </wp:positionV>
                <wp:extent cx="6896100" cy="0"/>
                <wp:effectExtent l="10160" t="11430" r="8890" b="7620"/>
                <wp:wrapNone/>
                <wp:docPr id="13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0"/>
                          <a:chOff x="691" y="588"/>
                          <a:chExt cx="10860" cy="0"/>
                        </a:xfrm>
                      </wpg:grpSpPr>
                      <wps:wsp>
                        <wps:cNvPr id="14" name="Freeform 13"/>
                        <wps:cNvSpPr>
                          <a:spLocks/>
                        </wps:cNvSpPr>
                        <wps:spPr bwMode="auto">
                          <a:xfrm>
                            <a:off x="691" y="588"/>
                            <a:ext cx="10860" cy="0"/>
                          </a:xfrm>
                          <a:custGeom>
                            <a:avLst/>
                            <a:gdLst>
                              <a:gd name="T0" fmla="+- 0 691 691"/>
                              <a:gd name="T1" fmla="*/ T0 w 10860"/>
                              <a:gd name="T2" fmla="+- 0 11551 691"/>
                              <a:gd name="T3" fmla="*/ T2 w 108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60">
                                <a:moveTo>
                                  <a:pt x="0" y="0"/>
                                </a:moveTo>
                                <a:lnTo>
                                  <a:pt x="10860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89BED8" id="Group 12" o:spid="_x0000_s1026" style="position:absolute;margin-left:34.55pt;margin-top:29.4pt;width:543pt;height:0;z-index:-251661312;mso-position-horizontal-relative:page;mso-position-vertical-relative:page" coordorigin="691,588" coordsize="1086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">
                <v:shape id="Freeform 13" o:spid="_x0000_s1027" style="position:absolute;left:691;top:588;width:10860;height:0;visibility:visible;mso-wrap-style:square;v-text-anchor:top" coordsize="108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" path="m,l10860,e" filled="f" strokeweight=".82pt">
                  <v:path arrowok="t" o:connecttype="custom" o:connectlocs="0,0;10860,0" o:connectangles="0,0"/>
                </v:shape>
                <w10:wrap anchorx="page" anchory="page"/>
              </v:group>
            </w:pict>
          </mc:Fallback>
        </mc:AlternateContent>
      </w:r>
      <w:r w:rsidR="00861877">
        <w:rPr>
          <w:b/>
          <w:spacing w:val="1"/>
          <w:sz w:val="32"/>
          <w:szCs w:val="32"/>
        </w:rPr>
        <w:t>J</w:t>
      </w:r>
      <w:r w:rsidR="00861877">
        <w:rPr>
          <w:b/>
          <w:sz w:val="32"/>
          <w:szCs w:val="32"/>
        </w:rPr>
        <w:t>ing</w:t>
      </w:r>
      <w:r w:rsidR="00861877">
        <w:rPr>
          <w:b/>
          <w:spacing w:val="-6"/>
          <w:sz w:val="32"/>
          <w:szCs w:val="32"/>
        </w:rPr>
        <w:t xml:space="preserve"> </w:t>
      </w:r>
      <w:r w:rsidR="00861877">
        <w:rPr>
          <w:b/>
          <w:w w:val="99"/>
          <w:sz w:val="32"/>
          <w:szCs w:val="32"/>
        </w:rPr>
        <w:t>Li</w:t>
      </w:r>
    </w:p>
    <w:p w:rsidR="005677D3" w:rsidRDefault="005677D3" w:rsidP="00A72537">
      <w:pPr>
        <w:spacing w:before="5" w:line="180" w:lineRule="exact"/>
        <w:rPr>
          <w:sz w:val="19"/>
          <w:szCs w:val="19"/>
        </w:rPr>
      </w:pPr>
    </w:p>
    <w:p w:rsidR="005677D3" w:rsidRPr="00AE6805" w:rsidRDefault="00AE6805" w:rsidP="00AE6805">
      <w:pPr>
        <w:spacing w:line="200" w:lineRule="exact"/>
        <w:ind w:right="3866"/>
        <w:jc w:val="center"/>
        <w:rPr>
          <w:sz w:val="24"/>
          <w:szCs w:val="24"/>
        </w:rPr>
      </w:pPr>
      <w:r>
        <w:rPr>
          <w:position w:val="-1"/>
          <w:sz w:val="24"/>
          <w:szCs w:val="24"/>
        </w:rPr>
        <w:t xml:space="preserve">                                                  </w:t>
      </w:r>
      <w:r w:rsidR="00861877" w:rsidRPr="00AE6805">
        <w:rPr>
          <w:position w:val="-1"/>
          <w:sz w:val="24"/>
          <w:szCs w:val="24"/>
        </w:rPr>
        <w:t>(</w:t>
      </w:r>
      <w:r w:rsidR="00861877" w:rsidRPr="00AE6805">
        <w:rPr>
          <w:spacing w:val="1"/>
          <w:position w:val="-1"/>
          <w:sz w:val="24"/>
          <w:szCs w:val="24"/>
        </w:rPr>
        <w:t>4</w:t>
      </w:r>
      <w:r w:rsidR="00861877" w:rsidRPr="00AE6805">
        <w:rPr>
          <w:spacing w:val="-1"/>
          <w:position w:val="-1"/>
          <w:sz w:val="24"/>
          <w:szCs w:val="24"/>
        </w:rPr>
        <w:t>2</w:t>
      </w:r>
      <w:r w:rsidR="00861877" w:rsidRPr="00AE6805">
        <w:rPr>
          <w:spacing w:val="1"/>
          <w:position w:val="-1"/>
          <w:sz w:val="24"/>
          <w:szCs w:val="24"/>
        </w:rPr>
        <w:t>4</w:t>
      </w:r>
      <w:r w:rsidR="00861877" w:rsidRPr="00AE6805">
        <w:rPr>
          <w:position w:val="-1"/>
          <w:sz w:val="24"/>
          <w:szCs w:val="24"/>
        </w:rPr>
        <w:t>)</w:t>
      </w:r>
      <w:r w:rsidR="00861877" w:rsidRPr="00AE6805">
        <w:rPr>
          <w:spacing w:val="-1"/>
          <w:position w:val="-1"/>
          <w:sz w:val="24"/>
          <w:szCs w:val="24"/>
        </w:rPr>
        <w:t>3</w:t>
      </w:r>
      <w:r w:rsidR="00861877" w:rsidRPr="00AE6805">
        <w:rPr>
          <w:spacing w:val="1"/>
          <w:position w:val="-1"/>
          <w:sz w:val="24"/>
          <w:szCs w:val="24"/>
        </w:rPr>
        <w:t>4</w:t>
      </w:r>
      <w:r w:rsidR="00861877" w:rsidRPr="00AE6805">
        <w:rPr>
          <w:spacing w:val="2"/>
          <w:position w:val="-1"/>
          <w:sz w:val="24"/>
          <w:szCs w:val="24"/>
        </w:rPr>
        <w:t>3</w:t>
      </w:r>
      <w:r w:rsidR="00861877" w:rsidRPr="00AE6805">
        <w:rPr>
          <w:spacing w:val="-2"/>
          <w:position w:val="-1"/>
          <w:sz w:val="24"/>
          <w:szCs w:val="24"/>
        </w:rPr>
        <w:t>-</w:t>
      </w:r>
      <w:r w:rsidR="00861877" w:rsidRPr="00AE6805">
        <w:rPr>
          <w:spacing w:val="1"/>
          <w:position w:val="-1"/>
          <w:sz w:val="24"/>
          <w:szCs w:val="24"/>
        </w:rPr>
        <w:t>4</w:t>
      </w:r>
      <w:r w:rsidR="00861877" w:rsidRPr="00AE6805">
        <w:rPr>
          <w:spacing w:val="-1"/>
          <w:position w:val="-1"/>
          <w:sz w:val="24"/>
          <w:szCs w:val="24"/>
        </w:rPr>
        <w:t>2</w:t>
      </w:r>
      <w:r w:rsidR="00861877" w:rsidRPr="00AE6805">
        <w:rPr>
          <w:spacing w:val="1"/>
          <w:position w:val="-1"/>
          <w:sz w:val="24"/>
          <w:szCs w:val="24"/>
        </w:rPr>
        <w:t>3</w:t>
      </w:r>
      <w:r w:rsidR="00861877" w:rsidRPr="00AE6805">
        <w:rPr>
          <w:position w:val="-1"/>
          <w:sz w:val="24"/>
          <w:szCs w:val="24"/>
        </w:rPr>
        <w:t>6</w:t>
      </w:r>
      <w:r w:rsidR="00A72537" w:rsidRPr="00AE6805">
        <w:rPr>
          <w:position w:val="-1"/>
          <w:sz w:val="24"/>
          <w:szCs w:val="24"/>
        </w:rPr>
        <w:t xml:space="preserve"> • </w:t>
      </w:r>
      <w:hyperlink r:id="rId7">
        <w:r w:rsidR="00861877" w:rsidRPr="00AE6805">
          <w:rPr>
            <w:color w:val="0000FF"/>
            <w:position w:val="-1"/>
            <w:sz w:val="24"/>
            <w:szCs w:val="24"/>
            <w:u w:val="single" w:color="0000FF"/>
          </w:rPr>
          <w:t>Ji</w:t>
        </w:r>
        <w:r w:rsidR="00861877" w:rsidRPr="00AE6805">
          <w:rPr>
            <w:color w:val="0000FF"/>
            <w:spacing w:val="1"/>
            <w:position w:val="-1"/>
            <w:sz w:val="24"/>
            <w:szCs w:val="24"/>
            <w:u w:val="single" w:color="0000FF"/>
          </w:rPr>
          <w:t>n</w:t>
        </w:r>
        <w:r w:rsidR="00861877" w:rsidRPr="00AE6805">
          <w:rPr>
            <w:color w:val="0000FF"/>
            <w:spacing w:val="-1"/>
            <w:position w:val="-1"/>
            <w:sz w:val="24"/>
            <w:szCs w:val="24"/>
            <w:u w:val="single" w:color="0000FF"/>
          </w:rPr>
          <w:t>g</w:t>
        </w:r>
        <w:r w:rsidR="00861877" w:rsidRPr="00AE6805">
          <w:rPr>
            <w:color w:val="0000FF"/>
            <w:position w:val="-1"/>
            <w:sz w:val="24"/>
            <w:szCs w:val="24"/>
            <w:u w:val="single" w:color="0000FF"/>
          </w:rPr>
          <w:t>l</w:t>
        </w:r>
        <w:r w:rsidR="00861877" w:rsidRPr="00AE6805">
          <w:rPr>
            <w:color w:val="0000FF"/>
            <w:spacing w:val="1"/>
            <w:position w:val="-1"/>
            <w:sz w:val="24"/>
            <w:szCs w:val="24"/>
            <w:u w:val="single" w:color="0000FF"/>
          </w:rPr>
          <w:t>i9</w:t>
        </w:r>
        <w:r w:rsidR="00861877" w:rsidRPr="00AE6805">
          <w:rPr>
            <w:color w:val="0000FF"/>
            <w:spacing w:val="-1"/>
            <w:position w:val="-1"/>
            <w:sz w:val="24"/>
            <w:szCs w:val="24"/>
            <w:u w:val="single" w:color="0000FF"/>
          </w:rPr>
          <w:t>4</w:t>
        </w:r>
        <w:r w:rsidR="00861877" w:rsidRPr="00AE6805">
          <w:rPr>
            <w:color w:val="0000FF"/>
            <w:spacing w:val="1"/>
            <w:position w:val="-1"/>
            <w:sz w:val="24"/>
            <w:szCs w:val="24"/>
            <w:u w:val="single" w:color="0000FF"/>
          </w:rPr>
          <w:t>0</w:t>
        </w:r>
        <w:r w:rsidR="00861877" w:rsidRPr="00AE6805">
          <w:rPr>
            <w:color w:val="0000FF"/>
            <w:spacing w:val="-1"/>
            <w:position w:val="-1"/>
            <w:sz w:val="24"/>
            <w:szCs w:val="24"/>
            <w:u w:val="single" w:color="0000FF"/>
          </w:rPr>
          <w:t>7</w:t>
        </w:r>
        <w:r w:rsidR="00861877" w:rsidRPr="00AE6805">
          <w:rPr>
            <w:color w:val="0000FF"/>
            <w:spacing w:val="1"/>
            <w:position w:val="-1"/>
            <w:sz w:val="24"/>
            <w:szCs w:val="24"/>
            <w:u w:val="single" w:color="0000FF"/>
          </w:rPr>
          <w:t>3</w:t>
        </w:r>
        <w:r w:rsidR="00861877" w:rsidRPr="00AE6805">
          <w:rPr>
            <w:color w:val="0000FF"/>
            <w:spacing w:val="-1"/>
            <w:position w:val="-1"/>
            <w:sz w:val="24"/>
            <w:szCs w:val="24"/>
            <w:u w:val="single" w:color="0000FF"/>
          </w:rPr>
          <w:t>1</w:t>
        </w:r>
        <w:r w:rsidR="00861877" w:rsidRPr="00AE6805">
          <w:rPr>
            <w:color w:val="0000FF"/>
            <w:position w:val="-1"/>
            <w:sz w:val="24"/>
            <w:szCs w:val="24"/>
            <w:u w:val="single" w:color="0000FF"/>
          </w:rPr>
          <w:t>@</w:t>
        </w:r>
        <w:r w:rsidR="00861877" w:rsidRPr="00AE6805">
          <w:rPr>
            <w:color w:val="0000FF"/>
            <w:spacing w:val="1"/>
            <w:position w:val="-1"/>
            <w:sz w:val="24"/>
            <w:szCs w:val="24"/>
            <w:u w:val="single" w:color="0000FF"/>
          </w:rPr>
          <w:t>g</w:t>
        </w:r>
        <w:r w:rsidR="00861877" w:rsidRPr="00AE6805">
          <w:rPr>
            <w:color w:val="0000FF"/>
            <w:spacing w:val="-3"/>
            <w:position w:val="-1"/>
            <w:sz w:val="24"/>
            <w:szCs w:val="24"/>
            <w:u w:val="single" w:color="0000FF"/>
          </w:rPr>
          <w:t>m</w:t>
        </w:r>
        <w:r w:rsidR="00861877" w:rsidRPr="00AE6805">
          <w:rPr>
            <w:color w:val="0000FF"/>
            <w:spacing w:val="-1"/>
            <w:position w:val="-1"/>
            <w:sz w:val="24"/>
            <w:szCs w:val="24"/>
            <w:u w:val="single" w:color="0000FF"/>
          </w:rPr>
          <w:t>a</w:t>
        </w:r>
        <w:r w:rsidR="00861877" w:rsidRPr="00AE6805">
          <w:rPr>
            <w:color w:val="0000FF"/>
            <w:position w:val="-1"/>
            <w:sz w:val="24"/>
            <w:szCs w:val="24"/>
            <w:u w:val="single" w:color="0000FF"/>
          </w:rPr>
          <w:t>i</w:t>
        </w:r>
        <w:r w:rsidR="00861877" w:rsidRPr="00AE6805">
          <w:rPr>
            <w:color w:val="0000FF"/>
            <w:spacing w:val="1"/>
            <w:position w:val="-1"/>
            <w:sz w:val="24"/>
            <w:szCs w:val="24"/>
            <w:u w:val="single" w:color="0000FF"/>
          </w:rPr>
          <w:t>l</w:t>
        </w:r>
        <w:r w:rsidR="00861877" w:rsidRPr="00AE6805">
          <w:rPr>
            <w:color w:val="0000FF"/>
            <w:position w:val="-1"/>
            <w:sz w:val="24"/>
            <w:szCs w:val="24"/>
            <w:u w:val="single" w:color="0000FF"/>
          </w:rPr>
          <w:t>.</w:t>
        </w:r>
        <w:r w:rsidR="00861877" w:rsidRPr="00AE6805">
          <w:rPr>
            <w:color w:val="0000FF"/>
            <w:spacing w:val="-1"/>
            <w:position w:val="-1"/>
            <w:sz w:val="24"/>
            <w:szCs w:val="24"/>
            <w:u w:val="single" w:color="0000FF"/>
          </w:rPr>
          <w:t>c</w:t>
        </w:r>
        <w:r w:rsidR="00861877" w:rsidRPr="00AE6805">
          <w:rPr>
            <w:color w:val="0000FF"/>
            <w:spacing w:val="3"/>
            <w:position w:val="-1"/>
            <w:sz w:val="24"/>
            <w:szCs w:val="24"/>
            <w:u w:val="single" w:color="0000FF"/>
          </w:rPr>
          <w:t>o</w:t>
        </w:r>
        <w:r w:rsidR="00861877" w:rsidRPr="00AE6805">
          <w:rPr>
            <w:color w:val="0000FF"/>
            <w:position w:val="-1"/>
            <w:sz w:val="24"/>
            <w:szCs w:val="24"/>
            <w:u w:val="single" w:color="0000FF"/>
          </w:rPr>
          <w:t>m</w:t>
        </w:r>
      </w:hyperlink>
    </w:p>
    <w:p w:rsidR="005677D3" w:rsidRPr="00AE6805" w:rsidRDefault="005677D3" w:rsidP="00AE6805">
      <w:pPr>
        <w:spacing w:before="7" w:line="160" w:lineRule="exact"/>
        <w:jc w:val="center"/>
        <w:rPr>
          <w:sz w:val="24"/>
          <w:szCs w:val="24"/>
        </w:rPr>
      </w:pPr>
    </w:p>
    <w:p w:rsidR="00AE7E2E" w:rsidRPr="00AE6805" w:rsidRDefault="00AE6805" w:rsidP="00AE6805">
      <w:pPr>
        <w:spacing w:line="200" w:lineRule="exact"/>
        <w:rPr>
          <w:spacing w:val="1"/>
          <w:position w:val="-1"/>
          <w:sz w:val="24"/>
          <w:szCs w:val="24"/>
        </w:rPr>
      </w:pPr>
      <w:r>
        <w:rPr>
          <w:spacing w:val="1"/>
          <w:position w:val="-1"/>
          <w:sz w:val="24"/>
          <w:szCs w:val="24"/>
        </w:rPr>
        <w:t xml:space="preserve">                                               </w:t>
      </w:r>
      <w:r w:rsidR="004840B1" w:rsidRPr="00AE6805">
        <w:rPr>
          <w:spacing w:val="1"/>
          <w:position w:val="-1"/>
          <w:sz w:val="24"/>
          <w:szCs w:val="24"/>
        </w:rPr>
        <w:t>2215 Rogene Drive, Apt. T3, Baltimore, MD, 21209</w:t>
      </w:r>
    </w:p>
    <w:p w:rsidR="00AE7E2E" w:rsidRPr="00AE7E2E" w:rsidRDefault="00AE7E2E" w:rsidP="00AE7E2E">
      <w:pPr>
        <w:spacing w:line="200" w:lineRule="exact"/>
        <w:rPr>
          <w:b/>
          <w:spacing w:val="1"/>
          <w:position w:val="-1"/>
          <w:sz w:val="24"/>
          <w:szCs w:val="24"/>
        </w:rPr>
      </w:pPr>
      <w:r>
        <w:rPr>
          <w:spacing w:val="1"/>
          <w:position w:val="-1"/>
        </w:rPr>
        <w:t xml:space="preserve">  </w:t>
      </w:r>
      <w:r w:rsidRPr="00AE7E2E">
        <w:rPr>
          <w:b/>
          <w:spacing w:val="1"/>
          <w:position w:val="-1"/>
          <w:sz w:val="24"/>
          <w:szCs w:val="24"/>
        </w:rPr>
        <w:t>Profile</w:t>
      </w:r>
    </w:p>
    <w:p w:rsidR="00AE7E2E" w:rsidRPr="00A72537" w:rsidRDefault="00AE7E2E" w:rsidP="00AE7E2E">
      <w:pPr>
        <w:spacing w:line="200" w:lineRule="exact"/>
      </w:pPr>
      <w:r>
        <w:rPr>
          <w:noProof/>
          <w:sz w:val="24"/>
          <w:szCs w:val="24"/>
          <w:lang w:eastAsia="zh-CN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1A1D8C2" wp14:editId="3905315D">
                <wp:simplePos x="0" y="0"/>
                <wp:positionH relativeFrom="margin">
                  <wp:posOffset>50800</wp:posOffset>
                </wp:positionH>
                <wp:positionV relativeFrom="paragraph">
                  <wp:posOffset>23494</wp:posOffset>
                </wp:positionV>
                <wp:extent cx="6896100" cy="0"/>
                <wp:effectExtent l="0" t="0" r="19050" b="19050"/>
                <wp:wrapNone/>
                <wp:docPr id="15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0"/>
                          <a:chOff x="691" y="321"/>
                          <a:chExt cx="10860" cy="0"/>
                        </a:xfrm>
                      </wpg:grpSpPr>
                      <wps:wsp>
                        <wps:cNvPr id="16" name="Freeform 11"/>
                        <wps:cNvSpPr>
                          <a:spLocks/>
                        </wps:cNvSpPr>
                        <wps:spPr bwMode="auto">
                          <a:xfrm>
                            <a:off x="691" y="321"/>
                            <a:ext cx="10860" cy="0"/>
                          </a:xfrm>
                          <a:custGeom>
                            <a:avLst/>
                            <a:gdLst>
                              <a:gd name="T0" fmla="+- 0 691 691"/>
                              <a:gd name="T1" fmla="*/ T0 w 10860"/>
                              <a:gd name="T2" fmla="+- 0 11551 691"/>
                              <a:gd name="T3" fmla="*/ T2 w 108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60">
                                <a:moveTo>
                                  <a:pt x="0" y="0"/>
                                </a:moveTo>
                                <a:lnTo>
                                  <a:pt x="10860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95FA80" id="Group 10" o:spid="_x0000_s1026" style="position:absolute;margin-left:4pt;margin-top:1.85pt;width:543pt;height:0;z-index:-251651072;mso-position-horizontal-relative:margin" coordorigin="691,321" coordsize="1086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">
                <v:shape id="Freeform 11" o:spid="_x0000_s1027" style="position:absolute;left:691;top:321;width:10860;height:0;visibility:visible;mso-wrap-style:square;v-text-anchor:top" coordsize="108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" path="m,l10860,e" filled="f" strokeweight="1.54pt">
                  <v:path arrowok="t" o:connecttype="custom" o:connectlocs="0,0;10860,0" o:connectangles="0,0"/>
                </v:shape>
                <w10:wrap anchorx="margin"/>
              </v:group>
            </w:pict>
          </mc:Fallback>
        </mc:AlternateContent>
      </w:r>
      <w:r>
        <w:rPr>
          <w:spacing w:val="1"/>
          <w:position w:val="-1"/>
        </w:rPr>
        <w:t xml:space="preserve">  </w:t>
      </w:r>
    </w:p>
    <w:p w:rsidR="00AE6805" w:rsidRDefault="00AE7E2E" w:rsidP="00AE6805">
      <w:pPr>
        <w:spacing w:before="6"/>
        <w:jc w:val="distribute"/>
        <w:rPr>
          <w:sz w:val="24"/>
          <w:szCs w:val="24"/>
        </w:rPr>
      </w:pPr>
      <w:r>
        <w:rPr>
          <w:sz w:val="17"/>
          <w:szCs w:val="17"/>
        </w:rPr>
        <w:t xml:space="preserve">   </w:t>
      </w:r>
      <w:r w:rsidRPr="00AE6805">
        <w:rPr>
          <w:sz w:val="24"/>
          <w:szCs w:val="24"/>
        </w:rPr>
        <w:t xml:space="preserve">First-year master of science (ScM) candidate in Biostatistics interested in statistical genomics and </w:t>
      </w:r>
      <w:r w:rsidR="00287483" w:rsidRPr="00AE6805">
        <w:rPr>
          <w:sz w:val="24"/>
          <w:szCs w:val="24"/>
        </w:rPr>
        <w:t xml:space="preserve">drug </w:t>
      </w:r>
      <w:r w:rsidR="00AE6805">
        <w:rPr>
          <w:sz w:val="24"/>
          <w:szCs w:val="24"/>
        </w:rPr>
        <w:t xml:space="preserve">                         </w:t>
      </w:r>
    </w:p>
    <w:p w:rsidR="00AE6805" w:rsidRDefault="00AE6805" w:rsidP="00AE6805">
      <w:pPr>
        <w:spacing w:before="6"/>
        <w:jc w:val="distribute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287483" w:rsidRPr="00AE6805">
        <w:rPr>
          <w:sz w:val="24"/>
          <w:szCs w:val="24"/>
        </w:rPr>
        <w:t xml:space="preserve">development optimization with undergraduate majors in Statistics and Biochemistry. Over </w:t>
      </w:r>
      <w:r w:rsidR="00AE7E2E" w:rsidRPr="00AE6805">
        <w:rPr>
          <w:sz w:val="24"/>
          <w:szCs w:val="24"/>
        </w:rPr>
        <w:t>2 years’</w:t>
      </w:r>
      <w:r w:rsidR="00287483" w:rsidRPr="00AE6805">
        <w:rPr>
          <w:sz w:val="24"/>
          <w:szCs w:val="24"/>
        </w:rPr>
        <w:t xml:space="preserve"> </w:t>
      </w:r>
      <w:r w:rsidR="00AE7E2E" w:rsidRPr="00AE6805">
        <w:rPr>
          <w:sz w:val="24"/>
          <w:szCs w:val="24"/>
        </w:rPr>
        <w:t>experience in</w:t>
      </w:r>
    </w:p>
    <w:p w:rsidR="00AE6805" w:rsidRDefault="00AE7E2E" w:rsidP="00AE6805">
      <w:pPr>
        <w:spacing w:before="6"/>
        <w:jc w:val="distribute"/>
        <w:rPr>
          <w:sz w:val="24"/>
          <w:szCs w:val="24"/>
        </w:rPr>
      </w:pPr>
      <w:r w:rsidRPr="00AE6805">
        <w:rPr>
          <w:sz w:val="24"/>
          <w:szCs w:val="24"/>
        </w:rPr>
        <w:t xml:space="preserve"> </w:t>
      </w:r>
      <w:r w:rsidR="00AE6805">
        <w:rPr>
          <w:sz w:val="24"/>
          <w:szCs w:val="24"/>
        </w:rPr>
        <w:t xml:space="preserve"> </w:t>
      </w:r>
      <w:r w:rsidRPr="00AE6805">
        <w:rPr>
          <w:sz w:val="24"/>
          <w:szCs w:val="24"/>
        </w:rPr>
        <w:t xml:space="preserve">R </w:t>
      </w:r>
      <w:r w:rsidR="009B071D">
        <w:rPr>
          <w:sz w:val="24"/>
          <w:szCs w:val="24"/>
        </w:rPr>
        <w:t xml:space="preserve">and </w:t>
      </w:r>
      <w:r w:rsidR="00287483" w:rsidRPr="00AE6805">
        <w:rPr>
          <w:sz w:val="24"/>
          <w:szCs w:val="24"/>
        </w:rPr>
        <w:t xml:space="preserve">obtained both SAS advanced and base certificate. Strong analytical backgrounds with experience of </w:t>
      </w:r>
    </w:p>
    <w:p w:rsidR="005677D3" w:rsidRPr="00AE6805" w:rsidRDefault="00AE6805" w:rsidP="00AE6805">
      <w:pPr>
        <w:spacing w:before="6"/>
        <w:jc w:val="distribute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287483" w:rsidRPr="00AE6805">
        <w:rPr>
          <w:sz w:val="24"/>
          <w:szCs w:val="24"/>
        </w:rPr>
        <w:t xml:space="preserve">Kaggle competition using Random Forest and Boosting. Fluent in </w:t>
      </w:r>
      <w:r w:rsidR="005711C5">
        <w:rPr>
          <w:sz w:val="24"/>
          <w:szCs w:val="24"/>
        </w:rPr>
        <w:t>Mandarin</w:t>
      </w:r>
      <w:r w:rsidR="00287483" w:rsidRPr="00AE6805">
        <w:rPr>
          <w:sz w:val="24"/>
          <w:szCs w:val="24"/>
        </w:rPr>
        <w:t xml:space="preserve"> and conversant in Japanese</w:t>
      </w:r>
      <w:r>
        <w:rPr>
          <w:sz w:val="24"/>
          <w:szCs w:val="24"/>
        </w:rPr>
        <w:t>.</w:t>
      </w:r>
    </w:p>
    <w:p w:rsidR="00983267" w:rsidRDefault="00983267">
      <w:pPr>
        <w:spacing w:before="32" w:line="240" w:lineRule="exact"/>
        <w:ind w:left="100"/>
        <w:rPr>
          <w:b/>
          <w:spacing w:val="-1"/>
          <w:position w:val="-1"/>
          <w:sz w:val="24"/>
          <w:szCs w:val="24"/>
        </w:rPr>
      </w:pPr>
    </w:p>
    <w:p w:rsidR="005677D3" w:rsidRPr="00A72537" w:rsidRDefault="003C6CF1">
      <w:pPr>
        <w:spacing w:before="32" w:line="240" w:lineRule="exact"/>
        <w:ind w:left="100"/>
        <w:rPr>
          <w:sz w:val="24"/>
          <w:szCs w:val="24"/>
        </w:rPr>
      </w:pPr>
      <w:r>
        <w:rPr>
          <w:noProof/>
          <w:sz w:val="24"/>
          <w:szCs w:val="24"/>
          <w:lang w:eastAsia="zh-CN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203835</wp:posOffset>
                </wp:positionV>
                <wp:extent cx="6896100" cy="0"/>
                <wp:effectExtent l="10160" t="19050" r="18415" b="19050"/>
                <wp:wrapNone/>
                <wp:docPr id="11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0"/>
                          <a:chOff x="691" y="321"/>
                          <a:chExt cx="10860" cy="0"/>
                        </a:xfrm>
                      </wpg:grpSpPr>
                      <wps:wsp>
                        <wps:cNvPr id="12" name="Freeform 11"/>
                        <wps:cNvSpPr>
                          <a:spLocks/>
                        </wps:cNvSpPr>
                        <wps:spPr bwMode="auto">
                          <a:xfrm>
                            <a:off x="691" y="321"/>
                            <a:ext cx="10860" cy="0"/>
                          </a:xfrm>
                          <a:custGeom>
                            <a:avLst/>
                            <a:gdLst>
                              <a:gd name="T0" fmla="+- 0 691 691"/>
                              <a:gd name="T1" fmla="*/ T0 w 10860"/>
                              <a:gd name="T2" fmla="+- 0 11551 691"/>
                              <a:gd name="T3" fmla="*/ T2 w 108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60">
                                <a:moveTo>
                                  <a:pt x="0" y="0"/>
                                </a:moveTo>
                                <a:lnTo>
                                  <a:pt x="10860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798992" id="Group 10" o:spid="_x0000_s1026" style="position:absolute;margin-left:34.55pt;margin-top:16.05pt;width:543pt;height:0;z-index:-251660288;mso-position-horizontal-relative:page" coordorigin="691,321" coordsize="1086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">
                <v:shape id="Freeform 11" o:spid="_x0000_s1027" style="position:absolute;left:691;top:321;width:10860;height:0;visibility:visible;mso-wrap-style:square;v-text-anchor:top" coordsize="108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" path="m,l10860,e" filled="f" strokeweight="1.54pt">
                  <v:path arrowok="t" o:connecttype="custom" o:connectlocs="0,0;10860,0" o:connectangles="0,0"/>
                </v:shape>
                <w10:wrap anchorx="page"/>
              </v:group>
            </w:pict>
          </mc:Fallback>
        </mc:AlternateContent>
      </w:r>
      <w:r w:rsidR="00861877" w:rsidRPr="00A72537">
        <w:rPr>
          <w:b/>
          <w:spacing w:val="-1"/>
          <w:position w:val="-1"/>
          <w:sz w:val="24"/>
          <w:szCs w:val="24"/>
        </w:rPr>
        <w:t>E</w:t>
      </w:r>
      <w:r w:rsidR="00861877" w:rsidRPr="00A72537">
        <w:rPr>
          <w:b/>
          <w:position w:val="-1"/>
          <w:sz w:val="24"/>
          <w:szCs w:val="24"/>
        </w:rPr>
        <w:t>d</w:t>
      </w:r>
      <w:r w:rsidR="00861877" w:rsidRPr="00A72537">
        <w:rPr>
          <w:b/>
          <w:spacing w:val="-1"/>
          <w:position w:val="-1"/>
          <w:sz w:val="24"/>
          <w:szCs w:val="24"/>
        </w:rPr>
        <w:t>u</w:t>
      </w:r>
      <w:r w:rsidR="00861877" w:rsidRPr="00A72537">
        <w:rPr>
          <w:b/>
          <w:position w:val="-1"/>
          <w:sz w:val="24"/>
          <w:szCs w:val="24"/>
        </w:rPr>
        <w:t>ca</w:t>
      </w:r>
      <w:r w:rsidR="00861877" w:rsidRPr="00A72537">
        <w:rPr>
          <w:b/>
          <w:spacing w:val="1"/>
          <w:position w:val="-1"/>
          <w:sz w:val="24"/>
          <w:szCs w:val="24"/>
        </w:rPr>
        <w:t>t</w:t>
      </w:r>
      <w:r w:rsidR="00861877" w:rsidRPr="00A72537">
        <w:rPr>
          <w:b/>
          <w:spacing w:val="-1"/>
          <w:position w:val="-1"/>
          <w:sz w:val="24"/>
          <w:szCs w:val="24"/>
        </w:rPr>
        <w:t>i</w:t>
      </w:r>
      <w:r w:rsidR="00861877" w:rsidRPr="00A72537">
        <w:rPr>
          <w:b/>
          <w:position w:val="-1"/>
          <w:sz w:val="24"/>
          <w:szCs w:val="24"/>
        </w:rPr>
        <w:t>on</w:t>
      </w:r>
    </w:p>
    <w:p w:rsidR="005677D3" w:rsidRDefault="005677D3">
      <w:pPr>
        <w:spacing w:before="10" w:line="200" w:lineRule="exact"/>
      </w:pPr>
    </w:p>
    <w:p w:rsidR="00915B17" w:rsidRPr="00AE6805" w:rsidRDefault="00915B17" w:rsidP="00915B17">
      <w:pPr>
        <w:spacing w:before="36"/>
        <w:ind w:left="100" w:right="86"/>
        <w:jc w:val="both"/>
        <w:rPr>
          <w:sz w:val="24"/>
          <w:szCs w:val="24"/>
        </w:rPr>
      </w:pPr>
      <w:r w:rsidRPr="00AE6805">
        <w:rPr>
          <w:b/>
          <w:sz w:val="24"/>
          <w:szCs w:val="24"/>
        </w:rPr>
        <w:t xml:space="preserve">Master of Science (ScM) in Biostatistics, </w:t>
      </w:r>
      <w:r w:rsidRPr="00AE6805">
        <w:rPr>
          <w:sz w:val="24"/>
          <w:szCs w:val="24"/>
        </w:rPr>
        <w:t xml:space="preserve">GPA: 4.00/4.00                  </w:t>
      </w:r>
      <w:r w:rsidR="00AE6805">
        <w:rPr>
          <w:sz w:val="24"/>
          <w:szCs w:val="24"/>
        </w:rPr>
        <w:t xml:space="preserve">                                </w:t>
      </w:r>
      <w:r w:rsidRPr="00AE6805">
        <w:rPr>
          <w:sz w:val="24"/>
          <w:szCs w:val="24"/>
        </w:rPr>
        <w:t>September 2016-present</w:t>
      </w:r>
    </w:p>
    <w:p w:rsidR="00915B17" w:rsidRPr="00AE6805" w:rsidRDefault="00915B17" w:rsidP="00915B17">
      <w:pPr>
        <w:spacing w:before="36"/>
        <w:ind w:right="86"/>
        <w:rPr>
          <w:sz w:val="24"/>
          <w:szCs w:val="24"/>
        </w:rPr>
      </w:pPr>
      <w:r w:rsidRPr="00AE6805">
        <w:rPr>
          <w:sz w:val="24"/>
          <w:szCs w:val="24"/>
        </w:rPr>
        <w:t xml:space="preserve">  </w:t>
      </w:r>
      <w:r w:rsidRPr="00AE6805">
        <w:rPr>
          <w:b/>
          <w:sz w:val="24"/>
          <w:szCs w:val="24"/>
        </w:rPr>
        <w:t xml:space="preserve">Johns Hopkins University Bloomberg School of Public Health                      </w:t>
      </w:r>
      <w:r w:rsidR="00AE6805">
        <w:rPr>
          <w:b/>
          <w:sz w:val="24"/>
          <w:szCs w:val="24"/>
        </w:rPr>
        <w:t xml:space="preserve">                            </w:t>
      </w:r>
      <w:r w:rsidRPr="00AE6805">
        <w:rPr>
          <w:sz w:val="24"/>
          <w:szCs w:val="24"/>
        </w:rPr>
        <w:t>Baltimore, MD</w:t>
      </w:r>
    </w:p>
    <w:p w:rsidR="00AE6805" w:rsidRPr="00AE6805" w:rsidRDefault="00915B17" w:rsidP="00915B17">
      <w:pPr>
        <w:spacing w:before="36"/>
        <w:ind w:right="86"/>
        <w:jc w:val="both"/>
        <w:rPr>
          <w:i/>
          <w:sz w:val="24"/>
          <w:szCs w:val="24"/>
        </w:rPr>
      </w:pPr>
      <w:r w:rsidRPr="00AE6805">
        <w:rPr>
          <w:sz w:val="24"/>
          <w:szCs w:val="24"/>
        </w:rPr>
        <w:t xml:space="preserve">  </w:t>
      </w:r>
      <w:r w:rsidRPr="00AE6805">
        <w:rPr>
          <w:i/>
          <w:sz w:val="24"/>
          <w:szCs w:val="24"/>
        </w:rPr>
        <w:t>Relevant Coursework: Epidemiologic Inference in Public Health, Introduction to Clinical Trials, Essentials</w:t>
      </w:r>
      <w:r w:rsidR="00AE6805" w:rsidRPr="00AE6805">
        <w:rPr>
          <w:i/>
          <w:sz w:val="24"/>
          <w:szCs w:val="24"/>
        </w:rPr>
        <w:t xml:space="preserve"> of  </w:t>
      </w:r>
    </w:p>
    <w:p w:rsidR="00AE6805" w:rsidRPr="00AE6805" w:rsidRDefault="00AE6805" w:rsidP="00915B17">
      <w:pPr>
        <w:spacing w:before="36"/>
        <w:ind w:right="86"/>
        <w:jc w:val="both"/>
        <w:rPr>
          <w:i/>
          <w:sz w:val="24"/>
          <w:szCs w:val="24"/>
        </w:rPr>
      </w:pPr>
      <w:r w:rsidRPr="00AE6805">
        <w:rPr>
          <w:i/>
          <w:sz w:val="24"/>
          <w:szCs w:val="24"/>
        </w:rPr>
        <w:t xml:space="preserve">  Probability and Statistical </w:t>
      </w:r>
      <w:r w:rsidR="00915B17" w:rsidRPr="00AE6805">
        <w:rPr>
          <w:i/>
          <w:sz w:val="24"/>
          <w:szCs w:val="24"/>
        </w:rPr>
        <w:t>Inference, Methods in Biostatistics</w:t>
      </w:r>
      <w:r w:rsidR="006E3A3F" w:rsidRPr="00AE6805">
        <w:rPr>
          <w:i/>
          <w:sz w:val="24"/>
          <w:szCs w:val="24"/>
        </w:rPr>
        <w:t xml:space="preserve">, Computational Genomics: Data Analysis, Analysis </w:t>
      </w:r>
    </w:p>
    <w:p w:rsidR="00EF23CD" w:rsidRPr="00AE6805" w:rsidRDefault="00AE6805" w:rsidP="00915B17">
      <w:pPr>
        <w:spacing w:before="36"/>
        <w:ind w:right="86"/>
        <w:jc w:val="both"/>
        <w:rPr>
          <w:i/>
          <w:sz w:val="24"/>
          <w:szCs w:val="24"/>
        </w:rPr>
      </w:pPr>
      <w:r w:rsidRPr="00AE6805">
        <w:rPr>
          <w:i/>
          <w:sz w:val="24"/>
          <w:szCs w:val="24"/>
        </w:rPr>
        <w:t xml:space="preserve">  </w:t>
      </w:r>
      <w:r w:rsidR="006E3A3F" w:rsidRPr="00AE6805">
        <w:rPr>
          <w:i/>
          <w:sz w:val="24"/>
          <w:szCs w:val="24"/>
        </w:rPr>
        <w:t>of Longitudinal Data</w:t>
      </w:r>
    </w:p>
    <w:p w:rsidR="006E3A3F" w:rsidRPr="00AE6805" w:rsidRDefault="006E3A3F" w:rsidP="003C4007">
      <w:pPr>
        <w:spacing w:before="36"/>
        <w:ind w:left="100" w:right="86"/>
        <w:jc w:val="both"/>
        <w:rPr>
          <w:b/>
          <w:sz w:val="24"/>
          <w:szCs w:val="24"/>
        </w:rPr>
      </w:pPr>
    </w:p>
    <w:p w:rsidR="006E3A3F" w:rsidRPr="00AE6805" w:rsidRDefault="006E3A3F" w:rsidP="003C4007">
      <w:pPr>
        <w:spacing w:before="36"/>
        <w:ind w:left="100" w:right="86"/>
        <w:jc w:val="both"/>
        <w:rPr>
          <w:b/>
          <w:sz w:val="24"/>
          <w:szCs w:val="24"/>
        </w:rPr>
      </w:pPr>
      <w:r w:rsidRPr="00AE6805">
        <w:rPr>
          <w:b/>
          <w:sz w:val="24"/>
          <w:szCs w:val="24"/>
        </w:rPr>
        <w:t xml:space="preserve">Bachelor of Science in Statistics and Biochemistry, </w:t>
      </w:r>
      <w:r w:rsidRPr="00AE6805">
        <w:rPr>
          <w:sz w:val="24"/>
          <w:szCs w:val="24"/>
        </w:rPr>
        <w:t>GPA: 3.63</w:t>
      </w:r>
      <w:r w:rsidR="00AE6805">
        <w:rPr>
          <w:sz w:val="24"/>
          <w:szCs w:val="24"/>
        </w:rPr>
        <w:t>/4.00</w:t>
      </w:r>
      <w:r w:rsidRPr="00AE6805">
        <w:rPr>
          <w:spacing w:val="1"/>
          <w:sz w:val="24"/>
          <w:szCs w:val="24"/>
        </w:rPr>
        <w:t xml:space="preserve"> </w:t>
      </w:r>
      <w:r w:rsidR="00AE6805">
        <w:rPr>
          <w:spacing w:val="1"/>
          <w:sz w:val="24"/>
          <w:szCs w:val="24"/>
        </w:rPr>
        <w:t xml:space="preserve">                         </w:t>
      </w:r>
      <w:r w:rsidRPr="00AE6805">
        <w:rPr>
          <w:spacing w:val="1"/>
          <w:sz w:val="24"/>
          <w:szCs w:val="24"/>
        </w:rPr>
        <w:t>S</w:t>
      </w:r>
      <w:r w:rsidRPr="00AE6805">
        <w:rPr>
          <w:spacing w:val="-1"/>
          <w:sz w:val="24"/>
          <w:szCs w:val="24"/>
        </w:rPr>
        <w:t>ep</w:t>
      </w:r>
      <w:r w:rsidRPr="00AE6805">
        <w:rPr>
          <w:sz w:val="24"/>
          <w:szCs w:val="24"/>
        </w:rPr>
        <w:t>te</w:t>
      </w:r>
      <w:r w:rsidRPr="00AE6805">
        <w:rPr>
          <w:spacing w:val="-4"/>
          <w:sz w:val="24"/>
          <w:szCs w:val="24"/>
        </w:rPr>
        <w:t>m</w:t>
      </w:r>
      <w:r w:rsidRPr="00AE6805">
        <w:rPr>
          <w:spacing w:val="1"/>
          <w:sz w:val="24"/>
          <w:szCs w:val="24"/>
        </w:rPr>
        <w:t>b</w:t>
      </w:r>
      <w:r w:rsidRPr="00AE6805">
        <w:rPr>
          <w:spacing w:val="-1"/>
          <w:sz w:val="24"/>
          <w:szCs w:val="24"/>
        </w:rPr>
        <w:t>e</w:t>
      </w:r>
      <w:r w:rsidRPr="00AE6805">
        <w:rPr>
          <w:sz w:val="24"/>
          <w:szCs w:val="24"/>
        </w:rPr>
        <w:t>r</w:t>
      </w:r>
      <w:r w:rsidRPr="00AE6805">
        <w:rPr>
          <w:spacing w:val="5"/>
          <w:sz w:val="24"/>
          <w:szCs w:val="24"/>
        </w:rPr>
        <w:t xml:space="preserve"> </w:t>
      </w:r>
      <w:r w:rsidRPr="00AE6805">
        <w:rPr>
          <w:spacing w:val="1"/>
          <w:sz w:val="24"/>
          <w:szCs w:val="24"/>
        </w:rPr>
        <w:t>201</w:t>
      </w:r>
      <w:r w:rsidRPr="00AE6805">
        <w:rPr>
          <w:spacing w:val="2"/>
          <w:sz w:val="24"/>
          <w:szCs w:val="24"/>
        </w:rPr>
        <w:t>2</w:t>
      </w:r>
      <w:r w:rsidRPr="00AE6805">
        <w:rPr>
          <w:sz w:val="24"/>
          <w:szCs w:val="24"/>
        </w:rPr>
        <w:t>-</w:t>
      </w:r>
      <w:r w:rsidRPr="00AE6805">
        <w:rPr>
          <w:spacing w:val="-3"/>
          <w:sz w:val="24"/>
          <w:szCs w:val="24"/>
        </w:rPr>
        <w:t>J</w:t>
      </w:r>
      <w:r w:rsidRPr="00AE6805">
        <w:rPr>
          <w:spacing w:val="1"/>
          <w:sz w:val="24"/>
          <w:szCs w:val="24"/>
        </w:rPr>
        <w:t>un</w:t>
      </w:r>
      <w:r w:rsidRPr="00AE6805">
        <w:rPr>
          <w:sz w:val="24"/>
          <w:szCs w:val="24"/>
        </w:rPr>
        <w:t>e</w:t>
      </w:r>
      <w:r w:rsidRPr="00AE6805">
        <w:rPr>
          <w:spacing w:val="5"/>
          <w:sz w:val="24"/>
          <w:szCs w:val="24"/>
        </w:rPr>
        <w:t xml:space="preserve"> </w:t>
      </w:r>
      <w:r w:rsidRPr="00AE6805">
        <w:rPr>
          <w:spacing w:val="-1"/>
          <w:sz w:val="24"/>
          <w:szCs w:val="24"/>
        </w:rPr>
        <w:t>2</w:t>
      </w:r>
      <w:r w:rsidRPr="00AE6805">
        <w:rPr>
          <w:spacing w:val="1"/>
          <w:sz w:val="24"/>
          <w:szCs w:val="24"/>
        </w:rPr>
        <w:t>0</w:t>
      </w:r>
      <w:r w:rsidRPr="00AE6805">
        <w:rPr>
          <w:spacing w:val="-1"/>
          <w:sz w:val="24"/>
          <w:szCs w:val="24"/>
        </w:rPr>
        <w:t>1</w:t>
      </w:r>
      <w:r w:rsidRPr="00AE6805">
        <w:rPr>
          <w:sz w:val="24"/>
          <w:szCs w:val="24"/>
        </w:rPr>
        <w:t>6</w:t>
      </w:r>
    </w:p>
    <w:p w:rsidR="005677D3" w:rsidRPr="00AE6805" w:rsidRDefault="00861877" w:rsidP="006E3A3F">
      <w:pPr>
        <w:spacing w:before="36"/>
        <w:ind w:left="100" w:right="86"/>
        <w:rPr>
          <w:sz w:val="24"/>
          <w:szCs w:val="24"/>
        </w:rPr>
      </w:pPr>
      <w:r w:rsidRPr="00AE6805">
        <w:rPr>
          <w:b/>
          <w:sz w:val="24"/>
          <w:szCs w:val="24"/>
        </w:rPr>
        <w:t>U</w:t>
      </w:r>
      <w:r w:rsidRPr="00AE6805">
        <w:rPr>
          <w:b/>
          <w:spacing w:val="-2"/>
          <w:sz w:val="24"/>
          <w:szCs w:val="24"/>
        </w:rPr>
        <w:t>n</w:t>
      </w:r>
      <w:r w:rsidRPr="00AE6805">
        <w:rPr>
          <w:b/>
          <w:sz w:val="24"/>
          <w:szCs w:val="24"/>
        </w:rPr>
        <w:t>i</w:t>
      </w:r>
      <w:r w:rsidRPr="00AE6805">
        <w:rPr>
          <w:b/>
          <w:spacing w:val="1"/>
          <w:sz w:val="24"/>
          <w:szCs w:val="24"/>
        </w:rPr>
        <w:t>v</w:t>
      </w:r>
      <w:r w:rsidRPr="00AE6805">
        <w:rPr>
          <w:b/>
          <w:spacing w:val="-1"/>
          <w:sz w:val="24"/>
          <w:szCs w:val="24"/>
        </w:rPr>
        <w:t>er</w:t>
      </w:r>
      <w:r w:rsidRPr="00AE6805">
        <w:rPr>
          <w:b/>
          <w:sz w:val="24"/>
          <w:szCs w:val="24"/>
        </w:rPr>
        <w:t>sity</w:t>
      </w:r>
      <w:r w:rsidRPr="00AE6805">
        <w:rPr>
          <w:b/>
          <w:spacing w:val="1"/>
          <w:sz w:val="24"/>
          <w:szCs w:val="24"/>
        </w:rPr>
        <w:t xml:space="preserve"> </w:t>
      </w:r>
      <w:r w:rsidRPr="00AE6805">
        <w:rPr>
          <w:b/>
          <w:spacing w:val="-1"/>
          <w:sz w:val="24"/>
          <w:szCs w:val="24"/>
        </w:rPr>
        <w:t>o</w:t>
      </w:r>
      <w:r w:rsidRPr="00AE6805">
        <w:rPr>
          <w:b/>
          <w:sz w:val="24"/>
          <w:szCs w:val="24"/>
        </w:rPr>
        <w:t>f</w:t>
      </w:r>
      <w:r w:rsidRPr="00AE6805">
        <w:rPr>
          <w:b/>
          <w:spacing w:val="2"/>
          <w:sz w:val="24"/>
          <w:szCs w:val="24"/>
        </w:rPr>
        <w:t xml:space="preserve"> </w:t>
      </w:r>
      <w:r w:rsidRPr="00AE6805">
        <w:rPr>
          <w:b/>
          <w:sz w:val="24"/>
          <w:szCs w:val="24"/>
        </w:rPr>
        <w:t>C</w:t>
      </w:r>
      <w:r w:rsidRPr="00AE6805">
        <w:rPr>
          <w:b/>
          <w:spacing w:val="-2"/>
          <w:sz w:val="24"/>
          <w:szCs w:val="24"/>
        </w:rPr>
        <w:t>a</w:t>
      </w:r>
      <w:r w:rsidRPr="00AE6805">
        <w:rPr>
          <w:b/>
          <w:sz w:val="24"/>
          <w:szCs w:val="24"/>
        </w:rPr>
        <w:t>l</w:t>
      </w:r>
      <w:r w:rsidRPr="00AE6805">
        <w:rPr>
          <w:b/>
          <w:spacing w:val="1"/>
          <w:sz w:val="24"/>
          <w:szCs w:val="24"/>
        </w:rPr>
        <w:t>i</w:t>
      </w:r>
      <w:r w:rsidRPr="00AE6805">
        <w:rPr>
          <w:b/>
          <w:sz w:val="24"/>
          <w:szCs w:val="24"/>
        </w:rPr>
        <w:t>f</w:t>
      </w:r>
      <w:r w:rsidRPr="00AE6805">
        <w:rPr>
          <w:b/>
          <w:spacing w:val="-1"/>
          <w:sz w:val="24"/>
          <w:szCs w:val="24"/>
        </w:rPr>
        <w:t>o</w:t>
      </w:r>
      <w:r w:rsidRPr="00AE6805">
        <w:rPr>
          <w:b/>
          <w:spacing w:val="1"/>
          <w:sz w:val="24"/>
          <w:szCs w:val="24"/>
        </w:rPr>
        <w:t>r</w:t>
      </w:r>
      <w:r w:rsidRPr="00AE6805">
        <w:rPr>
          <w:b/>
          <w:spacing w:val="-2"/>
          <w:sz w:val="24"/>
          <w:szCs w:val="24"/>
        </w:rPr>
        <w:t>n</w:t>
      </w:r>
      <w:r w:rsidRPr="00AE6805">
        <w:rPr>
          <w:b/>
          <w:sz w:val="24"/>
          <w:szCs w:val="24"/>
        </w:rPr>
        <w:t>i</w:t>
      </w:r>
      <w:r w:rsidRPr="00AE6805">
        <w:rPr>
          <w:b/>
          <w:spacing w:val="-1"/>
          <w:sz w:val="24"/>
          <w:szCs w:val="24"/>
        </w:rPr>
        <w:t>a</w:t>
      </w:r>
      <w:r w:rsidR="006E3A3F" w:rsidRPr="00AE6805">
        <w:rPr>
          <w:b/>
          <w:sz w:val="24"/>
          <w:szCs w:val="24"/>
        </w:rPr>
        <w:t xml:space="preserve"> </w:t>
      </w:r>
      <w:r w:rsidRPr="00AE6805">
        <w:rPr>
          <w:b/>
          <w:spacing w:val="2"/>
          <w:sz w:val="24"/>
          <w:szCs w:val="24"/>
        </w:rPr>
        <w:t>L</w:t>
      </w:r>
      <w:r w:rsidRPr="00AE6805">
        <w:rPr>
          <w:b/>
          <w:spacing w:val="-1"/>
          <w:sz w:val="24"/>
          <w:szCs w:val="24"/>
        </w:rPr>
        <w:t>o</w:t>
      </w:r>
      <w:r w:rsidRPr="00AE6805">
        <w:rPr>
          <w:b/>
          <w:sz w:val="24"/>
          <w:szCs w:val="24"/>
        </w:rPr>
        <w:t xml:space="preserve">s </w:t>
      </w:r>
      <w:r w:rsidRPr="00AE6805">
        <w:rPr>
          <w:b/>
          <w:spacing w:val="2"/>
          <w:sz w:val="24"/>
          <w:szCs w:val="24"/>
        </w:rPr>
        <w:t>A</w:t>
      </w:r>
      <w:r w:rsidRPr="00AE6805">
        <w:rPr>
          <w:b/>
          <w:spacing w:val="-2"/>
          <w:sz w:val="24"/>
          <w:szCs w:val="24"/>
        </w:rPr>
        <w:t>n</w:t>
      </w:r>
      <w:r w:rsidRPr="00AE6805">
        <w:rPr>
          <w:b/>
          <w:spacing w:val="1"/>
          <w:sz w:val="24"/>
          <w:szCs w:val="24"/>
        </w:rPr>
        <w:t>g</w:t>
      </w:r>
      <w:r w:rsidRPr="00AE6805">
        <w:rPr>
          <w:b/>
          <w:spacing w:val="-1"/>
          <w:sz w:val="24"/>
          <w:szCs w:val="24"/>
        </w:rPr>
        <w:t>e</w:t>
      </w:r>
      <w:r w:rsidRPr="00AE6805">
        <w:rPr>
          <w:b/>
          <w:sz w:val="24"/>
          <w:szCs w:val="24"/>
        </w:rPr>
        <w:t>le</w:t>
      </w:r>
      <w:r w:rsidRPr="00AE6805">
        <w:rPr>
          <w:b/>
          <w:spacing w:val="-1"/>
          <w:sz w:val="24"/>
          <w:szCs w:val="24"/>
        </w:rPr>
        <w:t>s</w:t>
      </w:r>
      <w:r w:rsidR="006E3A3F" w:rsidRPr="00AE6805">
        <w:rPr>
          <w:b/>
          <w:sz w:val="24"/>
          <w:szCs w:val="24"/>
        </w:rPr>
        <w:t xml:space="preserve">                                                                             </w:t>
      </w:r>
      <w:r w:rsidR="00AE6805">
        <w:rPr>
          <w:b/>
          <w:sz w:val="24"/>
          <w:szCs w:val="24"/>
        </w:rPr>
        <w:t xml:space="preserve">             </w:t>
      </w:r>
      <w:r w:rsidRPr="00AE6805">
        <w:rPr>
          <w:spacing w:val="-2"/>
          <w:sz w:val="24"/>
          <w:szCs w:val="24"/>
        </w:rPr>
        <w:t>L</w:t>
      </w:r>
      <w:r w:rsidRPr="00AE6805">
        <w:rPr>
          <w:spacing w:val="1"/>
          <w:sz w:val="24"/>
          <w:szCs w:val="24"/>
        </w:rPr>
        <w:t>o</w:t>
      </w:r>
      <w:r w:rsidRPr="00AE6805">
        <w:rPr>
          <w:sz w:val="24"/>
          <w:szCs w:val="24"/>
        </w:rPr>
        <w:t>s</w:t>
      </w:r>
      <w:r w:rsidRPr="00AE6805">
        <w:rPr>
          <w:spacing w:val="7"/>
          <w:sz w:val="24"/>
          <w:szCs w:val="24"/>
        </w:rPr>
        <w:t xml:space="preserve"> </w:t>
      </w:r>
      <w:r w:rsidRPr="00AE6805">
        <w:rPr>
          <w:spacing w:val="-3"/>
          <w:sz w:val="24"/>
          <w:szCs w:val="24"/>
        </w:rPr>
        <w:t>A</w:t>
      </w:r>
      <w:r w:rsidRPr="00AE6805">
        <w:rPr>
          <w:spacing w:val="1"/>
          <w:sz w:val="24"/>
          <w:szCs w:val="24"/>
        </w:rPr>
        <w:t>n</w:t>
      </w:r>
      <w:r w:rsidRPr="00AE6805">
        <w:rPr>
          <w:spacing w:val="-1"/>
          <w:sz w:val="24"/>
          <w:szCs w:val="24"/>
        </w:rPr>
        <w:t>ge</w:t>
      </w:r>
      <w:r w:rsidRPr="00AE6805">
        <w:rPr>
          <w:sz w:val="24"/>
          <w:szCs w:val="24"/>
        </w:rPr>
        <w:t>le</w:t>
      </w:r>
      <w:r w:rsidRPr="00AE6805">
        <w:rPr>
          <w:spacing w:val="-1"/>
          <w:sz w:val="24"/>
          <w:szCs w:val="24"/>
        </w:rPr>
        <w:t>s</w:t>
      </w:r>
      <w:r w:rsidRPr="00AE6805">
        <w:rPr>
          <w:sz w:val="24"/>
          <w:szCs w:val="24"/>
        </w:rPr>
        <w:t>,</w:t>
      </w:r>
      <w:r w:rsidRPr="00AE6805">
        <w:rPr>
          <w:spacing w:val="8"/>
          <w:sz w:val="24"/>
          <w:szCs w:val="24"/>
        </w:rPr>
        <w:t xml:space="preserve"> </w:t>
      </w:r>
      <w:r w:rsidRPr="00AE6805">
        <w:rPr>
          <w:spacing w:val="2"/>
          <w:sz w:val="24"/>
          <w:szCs w:val="24"/>
        </w:rPr>
        <w:t>C</w:t>
      </w:r>
      <w:r w:rsidRPr="00AE6805">
        <w:rPr>
          <w:sz w:val="24"/>
          <w:szCs w:val="24"/>
        </w:rPr>
        <w:t xml:space="preserve">A </w:t>
      </w:r>
      <w:r w:rsidR="000F1718" w:rsidRPr="00AE6805">
        <w:rPr>
          <w:sz w:val="24"/>
          <w:szCs w:val="24"/>
        </w:rPr>
        <w:t xml:space="preserve">         </w:t>
      </w:r>
      <w:r w:rsidRPr="00AE6805">
        <w:rPr>
          <w:sz w:val="24"/>
          <w:szCs w:val="24"/>
        </w:rPr>
        <w:t xml:space="preserve">                                                               </w:t>
      </w:r>
      <w:r w:rsidR="008E4AA0" w:rsidRPr="00AE6805">
        <w:rPr>
          <w:sz w:val="24"/>
          <w:szCs w:val="24"/>
        </w:rPr>
        <w:t xml:space="preserve">          </w:t>
      </w:r>
      <w:r w:rsidRPr="00AE6805">
        <w:rPr>
          <w:sz w:val="24"/>
          <w:szCs w:val="24"/>
        </w:rPr>
        <w:t xml:space="preserve">                                  </w:t>
      </w:r>
      <w:r w:rsidR="00F847C3" w:rsidRPr="00AE6805">
        <w:rPr>
          <w:sz w:val="24"/>
          <w:szCs w:val="24"/>
        </w:rPr>
        <w:t xml:space="preserve">              </w:t>
      </w:r>
      <w:r w:rsidR="000F1718" w:rsidRPr="00AE6805">
        <w:rPr>
          <w:sz w:val="24"/>
          <w:szCs w:val="24"/>
        </w:rPr>
        <w:t xml:space="preserve"> </w:t>
      </w:r>
    </w:p>
    <w:p w:rsidR="005677D3" w:rsidRPr="00AE6805" w:rsidRDefault="000F1718" w:rsidP="003C4007">
      <w:pPr>
        <w:jc w:val="both"/>
        <w:rPr>
          <w:spacing w:val="-1"/>
          <w:sz w:val="24"/>
          <w:szCs w:val="24"/>
        </w:rPr>
      </w:pPr>
      <w:r w:rsidRPr="00AE6805">
        <w:rPr>
          <w:sz w:val="24"/>
          <w:szCs w:val="24"/>
        </w:rPr>
        <w:t xml:space="preserve">  </w:t>
      </w:r>
      <w:r w:rsidR="006E3A3F" w:rsidRPr="00AE6805">
        <w:rPr>
          <w:sz w:val="24"/>
          <w:szCs w:val="24"/>
        </w:rPr>
        <w:t>Honors: Alpha Lambda Delta and Phi Eta Sigma</w:t>
      </w:r>
      <w:r w:rsidR="00983267" w:rsidRPr="00AE6805">
        <w:rPr>
          <w:sz w:val="24"/>
          <w:szCs w:val="24"/>
        </w:rPr>
        <w:t>, Scholar-Athlete Award</w:t>
      </w:r>
    </w:p>
    <w:p w:rsidR="00983267" w:rsidRDefault="001754E8" w:rsidP="001754E8">
      <w:pPr>
        <w:spacing w:line="240" w:lineRule="exact"/>
        <w:rPr>
          <w:b/>
          <w:spacing w:val="-3"/>
          <w:position w:val="-1"/>
          <w:sz w:val="24"/>
          <w:szCs w:val="24"/>
        </w:rPr>
      </w:pPr>
      <w:r>
        <w:rPr>
          <w:b/>
          <w:noProof/>
          <w:spacing w:val="-3"/>
          <w:position w:val="-1"/>
          <w:sz w:val="24"/>
          <w:szCs w:val="24"/>
          <w:lang w:eastAsia="zh-CN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591185</wp:posOffset>
                </wp:positionH>
                <wp:positionV relativeFrom="paragraph">
                  <wp:posOffset>9305925</wp:posOffset>
                </wp:positionV>
                <wp:extent cx="6896100" cy="0"/>
                <wp:effectExtent l="10160" t="19050" r="18415" b="19050"/>
                <wp:wrapNone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0"/>
                          <a:chOff x="691" y="287"/>
                          <a:chExt cx="10860" cy="0"/>
                        </a:xfrm>
                      </wpg:grpSpPr>
                      <wps:wsp>
                        <wps:cNvPr id="2" name="Freeform 15"/>
                        <wps:cNvSpPr>
                          <a:spLocks/>
                        </wps:cNvSpPr>
                        <wps:spPr bwMode="auto">
                          <a:xfrm>
                            <a:off x="691" y="287"/>
                            <a:ext cx="10860" cy="0"/>
                          </a:xfrm>
                          <a:custGeom>
                            <a:avLst/>
                            <a:gdLst>
                              <a:gd name="T0" fmla="+- 0 691 691"/>
                              <a:gd name="T1" fmla="*/ T0 w 10860"/>
                              <a:gd name="T2" fmla="+- 0 11551 691"/>
                              <a:gd name="T3" fmla="*/ T2 w 108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60">
                                <a:moveTo>
                                  <a:pt x="0" y="0"/>
                                </a:moveTo>
                                <a:lnTo>
                                  <a:pt x="10860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A78261" id="组合 1" o:spid="_x0000_s1026" style="position:absolute;margin-left:46.55pt;margin-top:732.75pt;width:543pt;height:0;z-index:-251655168;mso-position-horizontal-relative:page" coordorigin="691,287" coordsize="1086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">
                <v:shape id="Freeform 15" o:spid="_x0000_s1027" style="position:absolute;left:691;top:287;width:10860;height:0;visibility:visible;mso-wrap-style:square;v-text-anchor:top" coordsize="108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" path="m,l10860,e" filled="f" strokeweight="1.54pt">
                  <v:path arrowok="t" o:connecttype="custom" o:connectlocs="0,0;10860,0" o:connectangles="0,0"/>
                </v:shape>
                <w10:wrap anchorx="page"/>
              </v:group>
            </w:pict>
          </mc:Fallback>
        </mc:AlternateContent>
      </w:r>
      <w:r>
        <w:rPr>
          <w:b/>
          <w:spacing w:val="-3"/>
          <w:position w:val="-1"/>
          <w:sz w:val="24"/>
          <w:szCs w:val="24"/>
        </w:rPr>
        <w:t xml:space="preserve"> </w:t>
      </w:r>
    </w:p>
    <w:p w:rsidR="001754E8" w:rsidRPr="00A72537" w:rsidRDefault="00983267" w:rsidP="001754E8">
      <w:pPr>
        <w:spacing w:line="240" w:lineRule="exact"/>
        <w:rPr>
          <w:sz w:val="24"/>
          <w:szCs w:val="24"/>
        </w:rPr>
      </w:pPr>
      <w:r>
        <w:rPr>
          <w:b/>
          <w:spacing w:val="-3"/>
          <w:position w:val="-1"/>
          <w:sz w:val="24"/>
          <w:szCs w:val="24"/>
        </w:rPr>
        <w:t xml:space="preserve"> </w:t>
      </w:r>
      <w:r w:rsidR="001754E8" w:rsidRPr="00A72537">
        <w:rPr>
          <w:b/>
          <w:spacing w:val="-1"/>
          <w:position w:val="-1"/>
          <w:sz w:val="24"/>
          <w:szCs w:val="24"/>
        </w:rPr>
        <w:t>C</w:t>
      </w:r>
      <w:r w:rsidR="001754E8" w:rsidRPr="00A72537">
        <w:rPr>
          <w:b/>
          <w:position w:val="-1"/>
          <w:sz w:val="24"/>
          <w:szCs w:val="24"/>
        </w:rPr>
        <w:t>e</w:t>
      </w:r>
      <w:r w:rsidR="001754E8" w:rsidRPr="00A72537">
        <w:rPr>
          <w:b/>
          <w:spacing w:val="-2"/>
          <w:position w:val="-1"/>
          <w:sz w:val="24"/>
          <w:szCs w:val="24"/>
        </w:rPr>
        <w:t>r</w:t>
      </w:r>
      <w:r w:rsidR="001754E8" w:rsidRPr="00A72537">
        <w:rPr>
          <w:b/>
          <w:spacing w:val="1"/>
          <w:position w:val="-1"/>
          <w:sz w:val="24"/>
          <w:szCs w:val="24"/>
        </w:rPr>
        <w:t>t</w:t>
      </w:r>
      <w:r w:rsidR="001754E8" w:rsidRPr="00A72537">
        <w:rPr>
          <w:b/>
          <w:spacing w:val="-1"/>
          <w:position w:val="-1"/>
          <w:sz w:val="24"/>
          <w:szCs w:val="24"/>
        </w:rPr>
        <w:t>i</w:t>
      </w:r>
      <w:r w:rsidR="001754E8" w:rsidRPr="00A72537">
        <w:rPr>
          <w:b/>
          <w:spacing w:val="1"/>
          <w:position w:val="-1"/>
          <w:sz w:val="24"/>
          <w:szCs w:val="24"/>
        </w:rPr>
        <w:t>fi</w:t>
      </w:r>
      <w:r w:rsidR="001754E8" w:rsidRPr="00A72537">
        <w:rPr>
          <w:b/>
          <w:spacing w:val="-2"/>
          <w:position w:val="-1"/>
          <w:sz w:val="24"/>
          <w:szCs w:val="24"/>
        </w:rPr>
        <w:t>c</w:t>
      </w:r>
      <w:r w:rsidR="001754E8" w:rsidRPr="00A72537">
        <w:rPr>
          <w:b/>
          <w:position w:val="-1"/>
          <w:sz w:val="24"/>
          <w:szCs w:val="24"/>
        </w:rPr>
        <w:t>a</w:t>
      </w:r>
      <w:r w:rsidR="001754E8" w:rsidRPr="00A72537">
        <w:rPr>
          <w:b/>
          <w:spacing w:val="1"/>
          <w:position w:val="-1"/>
          <w:sz w:val="24"/>
          <w:szCs w:val="24"/>
        </w:rPr>
        <w:t>t</w:t>
      </w:r>
      <w:r w:rsidR="001754E8" w:rsidRPr="00A72537">
        <w:rPr>
          <w:b/>
          <w:position w:val="-1"/>
          <w:sz w:val="24"/>
          <w:szCs w:val="24"/>
        </w:rPr>
        <w:t>e</w:t>
      </w:r>
    </w:p>
    <w:p w:rsidR="001754E8" w:rsidRDefault="003C6CF1" w:rsidP="001754E8">
      <w:pPr>
        <w:spacing w:before="10" w:line="200" w:lineRule="exact"/>
      </w:pPr>
      <w:r>
        <w:rPr>
          <w:noProof/>
          <w:sz w:val="24"/>
          <w:szCs w:val="24"/>
          <w:lang w:eastAsia="zh-C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24765</wp:posOffset>
                </wp:positionV>
                <wp:extent cx="6896100" cy="45085"/>
                <wp:effectExtent l="10160" t="18415" r="18415" b="0"/>
                <wp:wrapNone/>
                <wp:docPr id="9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896100" cy="45085"/>
                          <a:chOff x="691" y="287"/>
                          <a:chExt cx="10860" cy="0"/>
                        </a:xfrm>
                      </wpg:grpSpPr>
                      <wps:wsp>
                        <wps:cNvPr id="10" name="Freeform 5"/>
                        <wps:cNvSpPr>
                          <a:spLocks/>
                        </wps:cNvSpPr>
                        <wps:spPr bwMode="auto">
                          <a:xfrm>
                            <a:off x="691" y="287"/>
                            <a:ext cx="10860" cy="0"/>
                          </a:xfrm>
                          <a:custGeom>
                            <a:avLst/>
                            <a:gdLst>
                              <a:gd name="T0" fmla="+- 0 691 691"/>
                              <a:gd name="T1" fmla="*/ T0 w 10860"/>
                              <a:gd name="T2" fmla="+- 0 11551 691"/>
                              <a:gd name="T3" fmla="*/ T2 w 108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60">
                                <a:moveTo>
                                  <a:pt x="0" y="0"/>
                                </a:moveTo>
                                <a:lnTo>
                                  <a:pt x="10860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60CD4C" id="Group 4" o:spid="_x0000_s1026" style="position:absolute;margin-left:34.55pt;margin-top:1.95pt;width:543pt;height:3.55pt;flip:y;z-index:-251657216;mso-position-horizontal-relative:page" coordorigin="691,287" coordsize="1086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">
                <v:shape id="Freeform 5" o:spid="_x0000_s1027" style="position:absolute;left:691;top:287;width:10860;height:0;visibility:visible;mso-wrap-style:square;v-text-anchor:top" coordsize="108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" path="m,l10860,e" filled="f" strokeweight="1.54pt">
                  <v:path arrowok="t" o:connecttype="custom" o:connectlocs="0,0;10860,0" o:connectangles="0,0"/>
                </v:shape>
                <w10:wrap anchorx="page"/>
              </v:group>
            </w:pict>
          </mc:Fallback>
        </mc:AlternateContent>
      </w:r>
    </w:p>
    <w:p w:rsidR="00735D19" w:rsidRPr="00AE6805" w:rsidRDefault="001754E8" w:rsidP="003C4007">
      <w:pPr>
        <w:spacing w:before="36"/>
        <w:rPr>
          <w:spacing w:val="1"/>
          <w:sz w:val="24"/>
          <w:szCs w:val="24"/>
        </w:rPr>
      </w:pPr>
      <w:r>
        <w:rPr>
          <w:spacing w:val="1"/>
        </w:rPr>
        <w:t xml:space="preserve">  </w:t>
      </w:r>
      <w:r w:rsidR="00735D19" w:rsidRPr="00AE6805">
        <w:rPr>
          <w:b/>
          <w:spacing w:val="1"/>
          <w:sz w:val="24"/>
          <w:szCs w:val="24"/>
        </w:rPr>
        <w:t>SAS Advanced Programmer Certificate (AP016723v9)</w:t>
      </w:r>
      <w:r w:rsidR="00735D19" w:rsidRPr="00AE6805">
        <w:rPr>
          <w:spacing w:val="1"/>
          <w:sz w:val="24"/>
          <w:szCs w:val="24"/>
        </w:rPr>
        <w:t xml:space="preserve">                                                                 </w:t>
      </w:r>
      <w:r w:rsidR="00AE6805">
        <w:rPr>
          <w:spacing w:val="1"/>
          <w:sz w:val="24"/>
          <w:szCs w:val="24"/>
        </w:rPr>
        <w:t xml:space="preserve">  </w:t>
      </w:r>
      <w:r w:rsidR="00735D19" w:rsidRPr="00AE6805">
        <w:rPr>
          <w:spacing w:val="1"/>
          <w:sz w:val="24"/>
          <w:szCs w:val="24"/>
        </w:rPr>
        <w:t>March 2016</w:t>
      </w:r>
    </w:p>
    <w:p w:rsidR="001754E8" w:rsidRPr="00AE6805" w:rsidRDefault="00AE6805" w:rsidP="003C4007">
      <w:pPr>
        <w:spacing w:before="36"/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 xml:space="preserve">  </w:t>
      </w:r>
      <w:r w:rsidR="001754E8" w:rsidRPr="00AE6805">
        <w:rPr>
          <w:spacing w:val="1"/>
          <w:sz w:val="24"/>
          <w:szCs w:val="24"/>
        </w:rPr>
        <w:t xml:space="preserve">SAS Base Programmer Certificate (95%, Certificate No: BP056272v9)                                          </w:t>
      </w:r>
      <w:r>
        <w:rPr>
          <w:spacing w:val="1"/>
          <w:sz w:val="24"/>
          <w:szCs w:val="24"/>
        </w:rPr>
        <w:t xml:space="preserve">  </w:t>
      </w:r>
      <w:r w:rsidR="001754E8" w:rsidRPr="00AE6805">
        <w:rPr>
          <w:spacing w:val="1"/>
          <w:sz w:val="24"/>
          <w:szCs w:val="24"/>
        </w:rPr>
        <w:t>January 2016</w:t>
      </w:r>
    </w:p>
    <w:p w:rsidR="001754E8" w:rsidRPr="00AE6805" w:rsidRDefault="00AE6805" w:rsidP="003C4007">
      <w:pPr>
        <w:spacing w:before="36"/>
        <w:jc w:val="both"/>
        <w:rPr>
          <w:spacing w:val="1"/>
          <w:sz w:val="24"/>
          <w:szCs w:val="24"/>
        </w:rPr>
      </w:pPr>
      <w:r>
        <w:rPr>
          <w:sz w:val="24"/>
          <w:szCs w:val="24"/>
        </w:rPr>
        <w:t xml:space="preserve">  </w:t>
      </w:r>
      <w:r w:rsidR="001754E8" w:rsidRPr="00AE6805">
        <w:rPr>
          <w:sz w:val="24"/>
          <w:szCs w:val="24"/>
        </w:rPr>
        <w:t>C</w:t>
      </w:r>
      <w:r w:rsidR="001754E8" w:rsidRPr="00AE6805">
        <w:rPr>
          <w:spacing w:val="-1"/>
          <w:sz w:val="24"/>
          <w:szCs w:val="24"/>
        </w:rPr>
        <w:t>e</w:t>
      </w:r>
      <w:r w:rsidR="001754E8" w:rsidRPr="00AE6805">
        <w:rPr>
          <w:sz w:val="24"/>
          <w:szCs w:val="24"/>
        </w:rPr>
        <w:t>rt</w:t>
      </w:r>
      <w:r w:rsidR="001754E8" w:rsidRPr="00AE6805">
        <w:rPr>
          <w:spacing w:val="1"/>
          <w:sz w:val="24"/>
          <w:szCs w:val="24"/>
        </w:rPr>
        <w:t>i</w:t>
      </w:r>
      <w:r w:rsidR="001754E8" w:rsidRPr="00AE6805">
        <w:rPr>
          <w:spacing w:val="-2"/>
          <w:sz w:val="24"/>
          <w:szCs w:val="24"/>
        </w:rPr>
        <w:t>f</w:t>
      </w:r>
      <w:r w:rsidR="001754E8" w:rsidRPr="00AE6805">
        <w:rPr>
          <w:sz w:val="24"/>
          <w:szCs w:val="24"/>
        </w:rPr>
        <w:t>ic</w:t>
      </w:r>
      <w:r w:rsidR="001754E8" w:rsidRPr="00AE6805">
        <w:rPr>
          <w:spacing w:val="-1"/>
          <w:sz w:val="24"/>
          <w:szCs w:val="24"/>
        </w:rPr>
        <w:t>a</w:t>
      </w:r>
      <w:r w:rsidR="001754E8" w:rsidRPr="00AE6805">
        <w:rPr>
          <w:spacing w:val="3"/>
          <w:sz w:val="24"/>
          <w:szCs w:val="24"/>
        </w:rPr>
        <w:t>t</w:t>
      </w:r>
      <w:r w:rsidR="001754E8" w:rsidRPr="00AE6805">
        <w:rPr>
          <w:sz w:val="24"/>
          <w:szCs w:val="24"/>
        </w:rPr>
        <w:t xml:space="preserve">e </w:t>
      </w:r>
      <w:r w:rsidR="001754E8" w:rsidRPr="00AE6805">
        <w:rPr>
          <w:spacing w:val="1"/>
          <w:sz w:val="24"/>
          <w:szCs w:val="24"/>
        </w:rPr>
        <w:t>o</w:t>
      </w:r>
      <w:r w:rsidR="001754E8" w:rsidRPr="00AE6805">
        <w:rPr>
          <w:sz w:val="24"/>
          <w:szCs w:val="24"/>
        </w:rPr>
        <w:t>f</w:t>
      </w:r>
      <w:r w:rsidR="001754E8" w:rsidRPr="00AE6805">
        <w:rPr>
          <w:spacing w:val="-2"/>
          <w:sz w:val="24"/>
          <w:szCs w:val="24"/>
        </w:rPr>
        <w:t xml:space="preserve"> </w:t>
      </w:r>
      <w:r w:rsidR="001754E8" w:rsidRPr="00AE6805">
        <w:rPr>
          <w:sz w:val="24"/>
          <w:szCs w:val="24"/>
        </w:rPr>
        <w:t>J</w:t>
      </w:r>
      <w:r w:rsidR="001754E8" w:rsidRPr="00AE6805">
        <w:rPr>
          <w:spacing w:val="-1"/>
          <w:sz w:val="24"/>
          <w:szCs w:val="24"/>
        </w:rPr>
        <w:t>a</w:t>
      </w:r>
      <w:r w:rsidR="001754E8" w:rsidRPr="00AE6805">
        <w:rPr>
          <w:spacing w:val="1"/>
          <w:sz w:val="24"/>
          <w:szCs w:val="24"/>
        </w:rPr>
        <w:t>p</w:t>
      </w:r>
      <w:r w:rsidR="001754E8" w:rsidRPr="00AE6805">
        <w:rPr>
          <w:spacing w:val="-1"/>
          <w:sz w:val="24"/>
          <w:szCs w:val="24"/>
        </w:rPr>
        <w:t>a</w:t>
      </w:r>
      <w:r w:rsidR="001754E8" w:rsidRPr="00AE6805">
        <w:rPr>
          <w:spacing w:val="1"/>
          <w:sz w:val="24"/>
          <w:szCs w:val="24"/>
        </w:rPr>
        <w:t>n</w:t>
      </w:r>
      <w:r w:rsidR="001754E8" w:rsidRPr="00AE6805">
        <w:rPr>
          <w:spacing w:val="-1"/>
          <w:sz w:val="24"/>
          <w:szCs w:val="24"/>
        </w:rPr>
        <w:t>e</w:t>
      </w:r>
      <w:r w:rsidR="001754E8" w:rsidRPr="00AE6805">
        <w:rPr>
          <w:sz w:val="24"/>
          <w:szCs w:val="24"/>
        </w:rPr>
        <w:t>se</w:t>
      </w:r>
      <w:r w:rsidR="001754E8" w:rsidRPr="00AE6805">
        <w:rPr>
          <w:spacing w:val="2"/>
          <w:sz w:val="24"/>
          <w:szCs w:val="24"/>
        </w:rPr>
        <w:t>-</w:t>
      </w:r>
      <w:r w:rsidR="001754E8" w:rsidRPr="00AE6805">
        <w:rPr>
          <w:spacing w:val="-2"/>
          <w:sz w:val="24"/>
          <w:szCs w:val="24"/>
        </w:rPr>
        <w:t>L</w:t>
      </w:r>
      <w:r w:rsidR="001754E8" w:rsidRPr="00AE6805">
        <w:rPr>
          <w:spacing w:val="-1"/>
          <w:sz w:val="24"/>
          <w:szCs w:val="24"/>
        </w:rPr>
        <w:t>a</w:t>
      </w:r>
      <w:r w:rsidR="001754E8" w:rsidRPr="00AE6805">
        <w:rPr>
          <w:spacing w:val="1"/>
          <w:sz w:val="24"/>
          <w:szCs w:val="24"/>
        </w:rPr>
        <w:t>n</w:t>
      </w:r>
      <w:r w:rsidR="001754E8" w:rsidRPr="00AE6805">
        <w:rPr>
          <w:spacing w:val="-1"/>
          <w:sz w:val="24"/>
          <w:szCs w:val="24"/>
        </w:rPr>
        <w:t>g</w:t>
      </w:r>
      <w:r w:rsidR="001754E8" w:rsidRPr="00AE6805">
        <w:rPr>
          <w:spacing w:val="1"/>
          <w:sz w:val="24"/>
          <w:szCs w:val="24"/>
        </w:rPr>
        <w:t>u</w:t>
      </w:r>
      <w:r w:rsidR="001754E8" w:rsidRPr="00AE6805">
        <w:rPr>
          <w:spacing w:val="-1"/>
          <w:sz w:val="24"/>
          <w:szCs w:val="24"/>
        </w:rPr>
        <w:t>a</w:t>
      </w:r>
      <w:r w:rsidR="001754E8" w:rsidRPr="00AE6805">
        <w:rPr>
          <w:spacing w:val="1"/>
          <w:sz w:val="24"/>
          <w:szCs w:val="24"/>
        </w:rPr>
        <w:t>g</w:t>
      </w:r>
      <w:r w:rsidR="001754E8" w:rsidRPr="00AE6805">
        <w:rPr>
          <w:sz w:val="24"/>
          <w:szCs w:val="24"/>
        </w:rPr>
        <w:t xml:space="preserve">e </w:t>
      </w:r>
      <w:r w:rsidR="001754E8" w:rsidRPr="00AE6805">
        <w:rPr>
          <w:spacing w:val="3"/>
          <w:sz w:val="24"/>
          <w:szCs w:val="24"/>
        </w:rPr>
        <w:t>P</w:t>
      </w:r>
      <w:r w:rsidR="001754E8" w:rsidRPr="00AE6805">
        <w:rPr>
          <w:spacing w:val="-2"/>
          <w:sz w:val="24"/>
          <w:szCs w:val="24"/>
        </w:rPr>
        <w:t>r</w:t>
      </w:r>
      <w:r w:rsidR="001754E8" w:rsidRPr="00AE6805">
        <w:rPr>
          <w:spacing w:val="1"/>
          <w:sz w:val="24"/>
          <w:szCs w:val="24"/>
        </w:rPr>
        <w:t>o</w:t>
      </w:r>
      <w:r w:rsidR="001754E8" w:rsidRPr="00AE6805">
        <w:rPr>
          <w:spacing w:val="-2"/>
          <w:sz w:val="24"/>
          <w:szCs w:val="24"/>
        </w:rPr>
        <w:t>f</w:t>
      </w:r>
      <w:r w:rsidR="001754E8" w:rsidRPr="00AE6805">
        <w:rPr>
          <w:sz w:val="24"/>
          <w:szCs w:val="24"/>
        </w:rPr>
        <w:t>ici</w:t>
      </w:r>
      <w:r w:rsidR="001754E8" w:rsidRPr="00AE6805">
        <w:rPr>
          <w:spacing w:val="-1"/>
          <w:sz w:val="24"/>
          <w:szCs w:val="24"/>
        </w:rPr>
        <w:t>e</w:t>
      </w:r>
      <w:r w:rsidR="001754E8" w:rsidRPr="00AE6805">
        <w:rPr>
          <w:spacing w:val="1"/>
          <w:sz w:val="24"/>
          <w:szCs w:val="24"/>
        </w:rPr>
        <w:t>nc</w:t>
      </w:r>
      <w:r w:rsidR="001754E8" w:rsidRPr="00AE6805">
        <w:rPr>
          <w:sz w:val="24"/>
          <w:szCs w:val="24"/>
        </w:rPr>
        <w:t>y</w:t>
      </w:r>
      <w:r w:rsidR="001754E8" w:rsidRPr="00AE6805">
        <w:rPr>
          <w:spacing w:val="-3"/>
          <w:sz w:val="24"/>
          <w:szCs w:val="24"/>
        </w:rPr>
        <w:t xml:space="preserve"> </w:t>
      </w:r>
      <w:r w:rsidR="001754E8" w:rsidRPr="00AE6805">
        <w:rPr>
          <w:sz w:val="24"/>
          <w:szCs w:val="24"/>
        </w:rPr>
        <w:t>Te</w:t>
      </w:r>
      <w:r w:rsidR="001754E8" w:rsidRPr="00AE6805">
        <w:rPr>
          <w:spacing w:val="-1"/>
          <w:sz w:val="24"/>
          <w:szCs w:val="24"/>
        </w:rPr>
        <w:t>s</w:t>
      </w:r>
      <w:r w:rsidR="001754E8" w:rsidRPr="00AE6805">
        <w:rPr>
          <w:sz w:val="24"/>
          <w:szCs w:val="24"/>
        </w:rPr>
        <w:t>t</w:t>
      </w:r>
      <w:r w:rsidR="001754E8" w:rsidRPr="00AE6805">
        <w:rPr>
          <w:spacing w:val="1"/>
          <w:sz w:val="24"/>
          <w:szCs w:val="24"/>
        </w:rPr>
        <w:t xml:space="preserve"> </w:t>
      </w:r>
      <w:r w:rsidR="001754E8" w:rsidRPr="00AE6805">
        <w:rPr>
          <w:sz w:val="24"/>
          <w:szCs w:val="24"/>
        </w:rPr>
        <w:t>N3</w:t>
      </w:r>
      <w:r w:rsidR="00063CF4" w:rsidRPr="00AE6805">
        <w:rPr>
          <w:sz w:val="24"/>
          <w:szCs w:val="24"/>
        </w:rPr>
        <w:t xml:space="preserve"> (N3A116471A)</w:t>
      </w:r>
      <w:r w:rsidR="001754E8" w:rsidRPr="00AE6805">
        <w:rPr>
          <w:sz w:val="24"/>
          <w:szCs w:val="24"/>
        </w:rPr>
        <w:t xml:space="preserve">                                             </w:t>
      </w:r>
      <w:r>
        <w:rPr>
          <w:sz w:val="24"/>
          <w:szCs w:val="24"/>
        </w:rPr>
        <w:t xml:space="preserve">   </w:t>
      </w:r>
      <w:r w:rsidR="001754E8" w:rsidRPr="00AE6805">
        <w:rPr>
          <w:spacing w:val="1"/>
          <w:sz w:val="24"/>
          <w:szCs w:val="24"/>
        </w:rPr>
        <w:t>F</w:t>
      </w:r>
      <w:r w:rsidR="001754E8" w:rsidRPr="00AE6805">
        <w:rPr>
          <w:spacing w:val="-1"/>
          <w:sz w:val="24"/>
          <w:szCs w:val="24"/>
        </w:rPr>
        <w:t>e</w:t>
      </w:r>
      <w:r w:rsidR="001754E8" w:rsidRPr="00AE6805">
        <w:rPr>
          <w:spacing w:val="1"/>
          <w:sz w:val="24"/>
          <w:szCs w:val="24"/>
        </w:rPr>
        <w:t>b</w:t>
      </w:r>
      <w:r w:rsidR="001754E8" w:rsidRPr="00AE6805">
        <w:rPr>
          <w:spacing w:val="-2"/>
          <w:sz w:val="24"/>
          <w:szCs w:val="24"/>
        </w:rPr>
        <w:t>r</w:t>
      </w:r>
      <w:r w:rsidR="001754E8" w:rsidRPr="00AE6805">
        <w:rPr>
          <w:spacing w:val="1"/>
          <w:sz w:val="24"/>
          <w:szCs w:val="24"/>
        </w:rPr>
        <w:t>u</w:t>
      </w:r>
      <w:r w:rsidR="001754E8" w:rsidRPr="00AE6805">
        <w:rPr>
          <w:spacing w:val="-1"/>
          <w:sz w:val="24"/>
          <w:szCs w:val="24"/>
        </w:rPr>
        <w:t>a</w:t>
      </w:r>
      <w:r w:rsidR="001754E8" w:rsidRPr="00AE6805">
        <w:rPr>
          <w:sz w:val="24"/>
          <w:szCs w:val="24"/>
        </w:rPr>
        <w:t>ry</w:t>
      </w:r>
      <w:r w:rsidR="001754E8" w:rsidRPr="00AE6805">
        <w:rPr>
          <w:spacing w:val="-3"/>
          <w:sz w:val="24"/>
          <w:szCs w:val="24"/>
        </w:rPr>
        <w:t xml:space="preserve"> </w:t>
      </w:r>
      <w:r w:rsidR="004840B1" w:rsidRPr="00AE6805">
        <w:rPr>
          <w:spacing w:val="1"/>
          <w:sz w:val="24"/>
          <w:szCs w:val="24"/>
        </w:rPr>
        <w:t>2015</w:t>
      </w:r>
    </w:p>
    <w:p w:rsidR="003C4007" w:rsidRDefault="003C4007" w:rsidP="00983267">
      <w:pPr>
        <w:spacing w:before="36"/>
        <w:jc w:val="both"/>
        <w:rPr>
          <w:spacing w:val="1"/>
        </w:rPr>
      </w:pPr>
      <w:r>
        <w:rPr>
          <w:spacing w:val="1"/>
        </w:rPr>
        <w:t xml:space="preserve">  </w:t>
      </w:r>
    </w:p>
    <w:p w:rsidR="00C111FE" w:rsidRPr="00EF23CD" w:rsidRDefault="00C111FE" w:rsidP="001D25C6">
      <w:pPr>
        <w:spacing w:line="360" w:lineRule="auto"/>
        <w:rPr>
          <w:b/>
          <w:sz w:val="24"/>
          <w:szCs w:val="24"/>
        </w:rPr>
      </w:pPr>
      <w:r>
        <w:rPr>
          <w:noProof/>
          <w:sz w:val="24"/>
          <w:szCs w:val="24"/>
          <w:lang w:eastAsia="zh-CN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183515</wp:posOffset>
                </wp:positionV>
                <wp:extent cx="6896100" cy="0"/>
                <wp:effectExtent l="10160" t="12065" r="18415" b="1651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0"/>
                          <a:chOff x="691" y="289"/>
                          <a:chExt cx="10860" cy="0"/>
                        </a:xfrm>
                      </wpg:grpSpPr>
                      <wps:wsp>
                        <wps:cNvPr id="4" name="Freeform 15"/>
                        <wps:cNvSpPr>
                          <a:spLocks/>
                        </wps:cNvSpPr>
                        <wps:spPr bwMode="auto">
                          <a:xfrm>
                            <a:off x="691" y="289"/>
                            <a:ext cx="10860" cy="0"/>
                          </a:xfrm>
                          <a:custGeom>
                            <a:avLst/>
                            <a:gdLst>
                              <a:gd name="T0" fmla="+- 0 691 691"/>
                              <a:gd name="T1" fmla="*/ T0 w 10860"/>
                              <a:gd name="T2" fmla="+- 0 11551 691"/>
                              <a:gd name="T3" fmla="*/ T2 w 108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60">
                                <a:moveTo>
                                  <a:pt x="0" y="0"/>
                                </a:moveTo>
                                <a:lnTo>
                                  <a:pt x="10860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D636D5" id="Group 3" o:spid="_x0000_s1026" style="position:absolute;margin-left:34.55pt;margin-top:14.45pt;width:543pt;height:0;z-index:-251653120;mso-position-horizontal-relative:page" coordorigin="691,289" coordsize="1086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">
                <v:shape id="Freeform 15" o:spid="_x0000_s1027" style="position:absolute;left:691;top:289;width:10860;height:0;visibility:visible;mso-wrap-style:square;v-text-anchor:top" coordsize="108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" path="m,l10860,e" filled="f" strokeweight="1.54pt">
                  <v:path arrowok="t" o:connecttype="custom" o:connectlocs="0,0;10860,0" o:connectangles="0,0"/>
                </v:shape>
                <w10:wrap anchorx="page"/>
              </v:group>
            </w:pict>
          </mc:Fallback>
        </mc:AlternateContent>
      </w:r>
      <w:r>
        <w:t xml:space="preserve">  </w:t>
      </w:r>
      <w:r w:rsidRPr="00EF23CD">
        <w:rPr>
          <w:b/>
          <w:sz w:val="24"/>
          <w:szCs w:val="24"/>
        </w:rPr>
        <w:t xml:space="preserve">Projects and </w:t>
      </w:r>
      <w:r w:rsidRPr="00EF23CD">
        <w:rPr>
          <w:b/>
          <w:spacing w:val="-1"/>
          <w:position w:val="-1"/>
          <w:sz w:val="24"/>
          <w:szCs w:val="24"/>
        </w:rPr>
        <w:t>A</w:t>
      </w:r>
      <w:r w:rsidRPr="00EF23CD">
        <w:rPr>
          <w:b/>
          <w:position w:val="-1"/>
          <w:sz w:val="24"/>
          <w:szCs w:val="24"/>
        </w:rPr>
        <w:t>c</w:t>
      </w:r>
      <w:r w:rsidRPr="00EF23CD">
        <w:rPr>
          <w:b/>
          <w:spacing w:val="1"/>
          <w:position w:val="-1"/>
          <w:sz w:val="24"/>
          <w:szCs w:val="24"/>
        </w:rPr>
        <w:t>ti</w:t>
      </w:r>
      <w:r w:rsidRPr="00EF23CD">
        <w:rPr>
          <w:b/>
          <w:spacing w:val="-2"/>
          <w:position w:val="-1"/>
          <w:sz w:val="24"/>
          <w:szCs w:val="24"/>
        </w:rPr>
        <w:t>v</w:t>
      </w:r>
      <w:r w:rsidRPr="00EF23CD">
        <w:rPr>
          <w:b/>
          <w:spacing w:val="1"/>
          <w:position w:val="-1"/>
          <w:sz w:val="24"/>
          <w:szCs w:val="24"/>
        </w:rPr>
        <w:t>i</w:t>
      </w:r>
      <w:r w:rsidRPr="00EF23CD">
        <w:rPr>
          <w:b/>
          <w:spacing w:val="-2"/>
          <w:position w:val="-1"/>
          <w:sz w:val="24"/>
          <w:szCs w:val="24"/>
        </w:rPr>
        <w:t>t</w:t>
      </w:r>
      <w:r w:rsidRPr="00EF23CD">
        <w:rPr>
          <w:b/>
          <w:spacing w:val="1"/>
          <w:position w:val="-1"/>
          <w:sz w:val="24"/>
          <w:szCs w:val="24"/>
        </w:rPr>
        <w:t>i</w:t>
      </w:r>
      <w:r w:rsidRPr="00EF23CD">
        <w:rPr>
          <w:b/>
          <w:position w:val="-1"/>
          <w:sz w:val="24"/>
          <w:szCs w:val="24"/>
        </w:rPr>
        <w:t>es</w:t>
      </w:r>
    </w:p>
    <w:p w:rsidR="00C111FE" w:rsidRPr="00AE6805" w:rsidRDefault="001D25C6" w:rsidP="001D25C6">
      <w:pPr>
        <w:spacing w:before="36"/>
        <w:ind w:right="101"/>
        <w:jc w:val="both"/>
        <w:rPr>
          <w:sz w:val="24"/>
          <w:szCs w:val="24"/>
        </w:rPr>
      </w:pPr>
      <w:r>
        <w:t xml:space="preserve">  </w:t>
      </w:r>
      <w:r w:rsidR="00C111FE" w:rsidRPr="00AE6805">
        <w:rPr>
          <w:b/>
          <w:sz w:val="24"/>
          <w:szCs w:val="24"/>
        </w:rPr>
        <w:t xml:space="preserve">Kaggle Competition (Top7)                                                                                                          </w:t>
      </w:r>
      <w:r w:rsidR="00AE6805">
        <w:rPr>
          <w:b/>
          <w:sz w:val="24"/>
          <w:szCs w:val="24"/>
        </w:rPr>
        <w:t xml:space="preserve">  </w:t>
      </w:r>
      <w:r w:rsidR="00C111FE" w:rsidRPr="00AE6805">
        <w:rPr>
          <w:sz w:val="24"/>
          <w:szCs w:val="24"/>
        </w:rPr>
        <w:t>Los Angeles, CA</w:t>
      </w:r>
    </w:p>
    <w:p w:rsidR="00C111FE" w:rsidRPr="00AE6805" w:rsidRDefault="00C111FE" w:rsidP="001D25C6">
      <w:pPr>
        <w:spacing w:before="36"/>
        <w:ind w:left="101" w:right="101"/>
        <w:jc w:val="both"/>
        <w:rPr>
          <w:sz w:val="24"/>
          <w:szCs w:val="24"/>
        </w:rPr>
      </w:pPr>
      <w:r w:rsidRPr="00AE6805">
        <w:rPr>
          <w:sz w:val="24"/>
          <w:szCs w:val="24"/>
        </w:rPr>
        <w:t xml:space="preserve">Participant                                                                                                                                                   </w:t>
      </w:r>
      <w:r w:rsidR="00AE6805">
        <w:rPr>
          <w:sz w:val="24"/>
          <w:szCs w:val="24"/>
        </w:rPr>
        <w:t xml:space="preserve"> </w:t>
      </w:r>
      <w:r w:rsidRPr="00AE6805">
        <w:rPr>
          <w:sz w:val="24"/>
          <w:szCs w:val="24"/>
        </w:rPr>
        <w:t>May, 2016</w:t>
      </w:r>
    </w:p>
    <w:p w:rsidR="00983267" w:rsidRPr="00AE6805" w:rsidRDefault="00983267" w:rsidP="001D25C6">
      <w:pPr>
        <w:spacing w:before="36"/>
        <w:ind w:left="101" w:right="101"/>
        <w:jc w:val="both"/>
        <w:rPr>
          <w:i/>
          <w:sz w:val="24"/>
          <w:szCs w:val="24"/>
        </w:rPr>
      </w:pPr>
      <w:r w:rsidRPr="00AE6805">
        <w:rPr>
          <w:i/>
          <w:sz w:val="24"/>
          <w:szCs w:val="24"/>
        </w:rPr>
        <w:t xml:space="preserve">Kaggle is a platform for establishing </w:t>
      </w:r>
      <w:r w:rsidR="00B3752B" w:rsidRPr="00AE6805">
        <w:rPr>
          <w:i/>
          <w:sz w:val="24"/>
          <w:szCs w:val="24"/>
        </w:rPr>
        <w:t>data science</w:t>
      </w:r>
      <w:r w:rsidRPr="00AE6805">
        <w:rPr>
          <w:i/>
          <w:sz w:val="24"/>
          <w:szCs w:val="24"/>
        </w:rPr>
        <w:t xml:space="preserve"> competitions</w:t>
      </w:r>
      <w:r w:rsidR="00B3752B" w:rsidRPr="00AE6805">
        <w:rPr>
          <w:i/>
          <w:sz w:val="24"/>
          <w:szCs w:val="24"/>
        </w:rPr>
        <w:t xml:space="preserve"> involving data mining, modeling and predicting</w:t>
      </w:r>
    </w:p>
    <w:p w:rsidR="00C111FE" w:rsidRPr="00AE6805" w:rsidRDefault="00C111FE" w:rsidP="00AE6805">
      <w:pPr>
        <w:spacing w:before="36"/>
        <w:ind w:left="101" w:right="101"/>
        <w:jc w:val="both"/>
        <w:rPr>
          <w:sz w:val="24"/>
          <w:szCs w:val="24"/>
        </w:rPr>
      </w:pPr>
      <w:r w:rsidRPr="00AE6805">
        <w:rPr>
          <w:sz w:val="24"/>
          <w:szCs w:val="24"/>
        </w:rPr>
        <w:t xml:space="preserve">     • Predicted animals’ outcomes (euthanasia, adoption and etc.) for shelters in the Great Los Angeles area</w:t>
      </w:r>
      <w:r w:rsidR="00A97FDF" w:rsidRPr="00AE6805">
        <w:rPr>
          <w:sz w:val="24"/>
          <w:szCs w:val="24"/>
        </w:rPr>
        <w:t xml:space="preserve"> (both training and test data sets had over 110000 observations)</w:t>
      </w:r>
    </w:p>
    <w:p w:rsidR="00C111FE" w:rsidRPr="00AE6805" w:rsidRDefault="00C111FE" w:rsidP="00AE6805">
      <w:pPr>
        <w:spacing w:before="36"/>
        <w:ind w:left="100" w:right="101"/>
        <w:jc w:val="both"/>
        <w:rPr>
          <w:sz w:val="24"/>
          <w:szCs w:val="24"/>
        </w:rPr>
      </w:pPr>
      <w:r w:rsidRPr="00AE6805">
        <w:rPr>
          <w:sz w:val="24"/>
          <w:szCs w:val="24"/>
        </w:rPr>
        <w:t xml:space="preserve">     •</w:t>
      </w:r>
      <w:r w:rsidR="003C4007" w:rsidRPr="00AE6805">
        <w:rPr>
          <w:sz w:val="24"/>
          <w:szCs w:val="24"/>
        </w:rPr>
        <w:t xml:space="preserve"> </w:t>
      </w:r>
      <w:r w:rsidR="00B3752B" w:rsidRPr="00AE6805">
        <w:rPr>
          <w:sz w:val="24"/>
          <w:szCs w:val="24"/>
        </w:rPr>
        <w:t>Used data mining (wrote over 500</w:t>
      </w:r>
      <w:r w:rsidR="007F27DD" w:rsidRPr="00AE6805">
        <w:rPr>
          <w:sz w:val="24"/>
          <w:szCs w:val="24"/>
        </w:rPr>
        <w:t xml:space="preserve"> lines</w:t>
      </w:r>
      <w:r w:rsidR="00A87BA1" w:rsidRPr="00AE6805">
        <w:rPr>
          <w:sz w:val="24"/>
          <w:szCs w:val="24"/>
        </w:rPr>
        <w:t xml:space="preserve"> in R</w:t>
      </w:r>
      <w:r w:rsidR="007F27DD" w:rsidRPr="00AE6805">
        <w:rPr>
          <w:sz w:val="24"/>
          <w:szCs w:val="24"/>
        </w:rPr>
        <w:t>)</w:t>
      </w:r>
      <w:r w:rsidRPr="00AE6805">
        <w:rPr>
          <w:sz w:val="24"/>
          <w:szCs w:val="24"/>
        </w:rPr>
        <w:t xml:space="preserve"> to </w:t>
      </w:r>
      <w:r w:rsidR="0062586E" w:rsidRPr="00AE6805">
        <w:rPr>
          <w:sz w:val="24"/>
          <w:szCs w:val="24"/>
        </w:rPr>
        <w:t xml:space="preserve">clean and </w:t>
      </w:r>
      <w:r w:rsidR="007F27DD" w:rsidRPr="00AE6805">
        <w:rPr>
          <w:sz w:val="24"/>
          <w:szCs w:val="24"/>
        </w:rPr>
        <w:t xml:space="preserve">reshape </w:t>
      </w:r>
      <w:r w:rsidR="0062586E" w:rsidRPr="00AE6805">
        <w:rPr>
          <w:sz w:val="24"/>
          <w:szCs w:val="24"/>
        </w:rPr>
        <w:t>variables</w:t>
      </w:r>
      <w:r w:rsidR="00A97FDF" w:rsidRPr="00AE6805">
        <w:rPr>
          <w:sz w:val="24"/>
          <w:szCs w:val="24"/>
        </w:rPr>
        <w:t>,</w:t>
      </w:r>
      <w:r w:rsidR="0062586E" w:rsidRPr="00AE6805">
        <w:rPr>
          <w:sz w:val="24"/>
          <w:szCs w:val="24"/>
        </w:rPr>
        <w:t xml:space="preserve"> and combined external data as potential predictors</w:t>
      </w:r>
    </w:p>
    <w:p w:rsidR="00AE6805" w:rsidRDefault="00C111FE" w:rsidP="009B071D">
      <w:pPr>
        <w:spacing w:before="36"/>
        <w:ind w:right="101"/>
        <w:jc w:val="distribute"/>
        <w:rPr>
          <w:sz w:val="24"/>
          <w:szCs w:val="24"/>
        </w:rPr>
      </w:pPr>
      <w:r w:rsidRPr="00AE6805">
        <w:rPr>
          <w:sz w:val="24"/>
          <w:szCs w:val="24"/>
        </w:rPr>
        <w:t xml:space="preserve">       •</w:t>
      </w:r>
      <w:r w:rsidR="003C4007" w:rsidRPr="00AE6805">
        <w:rPr>
          <w:sz w:val="24"/>
          <w:szCs w:val="24"/>
        </w:rPr>
        <w:t xml:space="preserve"> </w:t>
      </w:r>
      <w:r w:rsidR="007F27DD" w:rsidRPr="00AE6805">
        <w:rPr>
          <w:sz w:val="24"/>
          <w:szCs w:val="24"/>
        </w:rPr>
        <w:t xml:space="preserve">Selected </w:t>
      </w:r>
      <w:r w:rsidR="00A97FDF" w:rsidRPr="00AE6805">
        <w:rPr>
          <w:sz w:val="24"/>
          <w:szCs w:val="24"/>
        </w:rPr>
        <w:t xml:space="preserve">predictors </w:t>
      </w:r>
      <w:r w:rsidR="007F27DD" w:rsidRPr="00AE6805">
        <w:rPr>
          <w:sz w:val="24"/>
          <w:szCs w:val="24"/>
        </w:rPr>
        <w:t>using cross validation</w:t>
      </w:r>
      <w:r w:rsidR="00A97FDF" w:rsidRPr="00AE6805">
        <w:rPr>
          <w:sz w:val="24"/>
          <w:szCs w:val="24"/>
        </w:rPr>
        <w:t xml:space="preserve"> and conducted </w:t>
      </w:r>
      <w:r w:rsidR="003C4007" w:rsidRPr="00AE6805">
        <w:rPr>
          <w:sz w:val="24"/>
          <w:szCs w:val="24"/>
        </w:rPr>
        <w:t xml:space="preserve">multiple </w:t>
      </w:r>
      <w:r w:rsidR="00A97FDF" w:rsidRPr="00AE6805">
        <w:rPr>
          <w:sz w:val="24"/>
          <w:szCs w:val="24"/>
        </w:rPr>
        <w:t xml:space="preserve">prediction models using Random Forest, </w:t>
      </w:r>
      <w:r w:rsidR="00AE6805">
        <w:rPr>
          <w:sz w:val="24"/>
          <w:szCs w:val="24"/>
        </w:rPr>
        <w:t xml:space="preserve">  </w:t>
      </w:r>
    </w:p>
    <w:p w:rsidR="00A97FDF" w:rsidRPr="00AE6805" w:rsidRDefault="00AE6805" w:rsidP="009B071D">
      <w:pPr>
        <w:spacing w:before="36"/>
        <w:ind w:right="101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A97FDF" w:rsidRPr="00AE6805">
        <w:rPr>
          <w:sz w:val="24"/>
          <w:szCs w:val="24"/>
        </w:rPr>
        <w:t>Boosting, Multinomial Regression, Support Vector Machine</w:t>
      </w:r>
      <w:r w:rsidR="003C4007" w:rsidRPr="00AE6805">
        <w:rPr>
          <w:sz w:val="24"/>
          <w:szCs w:val="24"/>
        </w:rPr>
        <w:t xml:space="preserve">, </w:t>
      </w:r>
      <w:r w:rsidR="00D26C18" w:rsidRPr="00AE6805">
        <w:rPr>
          <w:sz w:val="24"/>
          <w:szCs w:val="24"/>
        </w:rPr>
        <w:t>KNN</w:t>
      </w:r>
      <w:r w:rsidR="003C4007" w:rsidRPr="00AE6805">
        <w:rPr>
          <w:sz w:val="24"/>
          <w:szCs w:val="24"/>
        </w:rPr>
        <w:t xml:space="preserve"> as well as Neutral Networks</w:t>
      </w:r>
    </w:p>
    <w:p w:rsidR="00AE6805" w:rsidRDefault="00A97FDF" w:rsidP="009B071D">
      <w:pPr>
        <w:spacing w:before="36"/>
        <w:ind w:right="101"/>
        <w:jc w:val="distribute"/>
        <w:rPr>
          <w:sz w:val="24"/>
          <w:szCs w:val="24"/>
        </w:rPr>
      </w:pPr>
      <w:r w:rsidRPr="00AE6805">
        <w:rPr>
          <w:sz w:val="24"/>
          <w:szCs w:val="24"/>
        </w:rPr>
        <w:t xml:space="preserve">      </w:t>
      </w:r>
      <w:r w:rsidR="007F27DD" w:rsidRPr="00AE6805">
        <w:rPr>
          <w:sz w:val="24"/>
          <w:szCs w:val="24"/>
        </w:rPr>
        <w:t xml:space="preserve"> </w:t>
      </w:r>
      <w:r w:rsidRPr="00AE6805">
        <w:rPr>
          <w:sz w:val="24"/>
          <w:szCs w:val="24"/>
        </w:rPr>
        <w:t>•</w:t>
      </w:r>
      <w:r w:rsidR="003C4007" w:rsidRPr="00AE6805">
        <w:rPr>
          <w:sz w:val="24"/>
          <w:szCs w:val="24"/>
        </w:rPr>
        <w:t xml:space="preserve"> Compared the prediction outcomes of all models </w:t>
      </w:r>
      <w:r w:rsidR="00D26C18" w:rsidRPr="00AE6805">
        <w:rPr>
          <w:sz w:val="24"/>
          <w:szCs w:val="24"/>
        </w:rPr>
        <w:t xml:space="preserve">based on log loss </w:t>
      </w:r>
      <w:r w:rsidR="003C4007" w:rsidRPr="00AE6805">
        <w:rPr>
          <w:sz w:val="24"/>
          <w:szCs w:val="24"/>
        </w:rPr>
        <w:t>and e</w:t>
      </w:r>
      <w:r w:rsidR="00C111FE" w:rsidRPr="00AE6805">
        <w:rPr>
          <w:sz w:val="24"/>
          <w:szCs w:val="24"/>
        </w:rPr>
        <w:t xml:space="preserve">stablished </w:t>
      </w:r>
      <w:r w:rsidR="003C4007" w:rsidRPr="00AE6805">
        <w:rPr>
          <w:sz w:val="24"/>
          <w:szCs w:val="24"/>
        </w:rPr>
        <w:t xml:space="preserve">final </w:t>
      </w:r>
      <w:r w:rsidR="00C111FE" w:rsidRPr="00AE6805">
        <w:rPr>
          <w:sz w:val="24"/>
          <w:szCs w:val="24"/>
        </w:rPr>
        <w:t xml:space="preserve">ensemble </w:t>
      </w:r>
    </w:p>
    <w:p w:rsidR="00C111FE" w:rsidRPr="00AE6805" w:rsidRDefault="00AE6805" w:rsidP="009B071D">
      <w:pPr>
        <w:spacing w:before="36"/>
        <w:ind w:right="101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C111FE" w:rsidRPr="00AE6805">
        <w:rPr>
          <w:sz w:val="24"/>
          <w:szCs w:val="24"/>
        </w:rPr>
        <w:t xml:space="preserve">classification models using </w:t>
      </w:r>
      <w:r w:rsidR="003C4007" w:rsidRPr="00AE6805">
        <w:rPr>
          <w:sz w:val="24"/>
          <w:szCs w:val="24"/>
        </w:rPr>
        <w:t>Random Forest and Boosting</w:t>
      </w:r>
    </w:p>
    <w:p w:rsidR="00983267" w:rsidRDefault="00C111FE" w:rsidP="009B071D">
      <w:pPr>
        <w:spacing w:before="36"/>
        <w:ind w:right="102"/>
        <w:jc w:val="distribute"/>
        <w:rPr>
          <w:b/>
          <w:sz w:val="24"/>
          <w:szCs w:val="24"/>
        </w:rPr>
      </w:pPr>
      <w:r w:rsidRPr="00AE6805">
        <w:rPr>
          <w:b/>
          <w:sz w:val="24"/>
          <w:szCs w:val="24"/>
        </w:rPr>
        <w:t xml:space="preserve"> </w:t>
      </w:r>
    </w:p>
    <w:p w:rsidR="009563E4" w:rsidRPr="009563E4" w:rsidRDefault="009563E4" w:rsidP="00983267">
      <w:pPr>
        <w:spacing w:before="36"/>
        <w:ind w:right="102"/>
        <w:rPr>
          <w:sz w:val="24"/>
          <w:szCs w:val="24"/>
        </w:rPr>
      </w:pPr>
      <w:r>
        <w:rPr>
          <w:b/>
          <w:sz w:val="24"/>
          <w:szCs w:val="24"/>
        </w:rPr>
        <w:t xml:space="preserve">  Stats C183 Portfolio Project                                                                                                        </w:t>
      </w:r>
      <w:r>
        <w:rPr>
          <w:sz w:val="24"/>
          <w:szCs w:val="24"/>
        </w:rPr>
        <w:t>Los Angeles, CA</w:t>
      </w:r>
    </w:p>
    <w:p w:rsidR="009563E4" w:rsidRDefault="009563E4" w:rsidP="00983267">
      <w:pPr>
        <w:spacing w:before="36"/>
        <w:ind w:right="102"/>
        <w:rPr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>
        <w:rPr>
          <w:sz w:val="24"/>
          <w:szCs w:val="24"/>
        </w:rPr>
        <w:t>Participant                                                                                                                                                 May, 2016</w:t>
      </w:r>
    </w:p>
    <w:p w:rsidR="009563E4" w:rsidRPr="009563E4" w:rsidRDefault="009563E4" w:rsidP="00983267">
      <w:pPr>
        <w:spacing w:before="36"/>
        <w:ind w:right="102"/>
        <w:rPr>
          <w:i/>
          <w:sz w:val="24"/>
          <w:szCs w:val="24"/>
        </w:rPr>
      </w:pPr>
      <w:r>
        <w:rPr>
          <w:sz w:val="24"/>
          <w:szCs w:val="24"/>
        </w:rPr>
        <w:t xml:space="preserve">  </w:t>
      </w:r>
      <w:r w:rsidRPr="009563E4">
        <w:rPr>
          <w:i/>
          <w:sz w:val="24"/>
          <w:szCs w:val="24"/>
        </w:rPr>
        <w:t xml:space="preserve">Stats C183 is about statistical models in finance and this project mainly concerned with optimal portfolio        </w:t>
      </w:r>
    </w:p>
    <w:p w:rsidR="009563E4" w:rsidRPr="009563E4" w:rsidRDefault="009563E4" w:rsidP="00983267">
      <w:pPr>
        <w:spacing w:before="36"/>
        <w:ind w:right="102"/>
        <w:rPr>
          <w:i/>
          <w:sz w:val="24"/>
          <w:szCs w:val="24"/>
        </w:rPr>
      </w:pPr>
      <w:r w:rsidRPr="009563E4">
        <w:rPr>
          <w:i/>
          <w:sz w:val="24"/>
          <w:szCs w:val="24"/>
        </w:rPr>
        <w:t xml:space="preserve">  construction and portfolio performance</w:t>
      </w:r>
    </w:p>
    <w:p w:rsidR="009563E4" w:rsidRPr="009563E4" w:rsidRDefault="009563E4" w:rsidP="009563E4">
      <w:pPr>
        <w:spacing w:before="36"/>
        <w:ind w:right="102"/>
        <w:rPr>
          <w:sz w:val="24"/>
          <w:szCs w:val="24"/>
        </w:rPr>
      </w:pPr>
      <w:r w:rsidRPr="009563E4">
        <w:rPr>
          <w:b/>
          <w:sz w:val="24"/>
          <w:szCs w:val="24"/>
        </w:rPr>
        <w:t xml:space="preserve">     </w:t>
      </w:r>
      <w:r w:rsidRPr="009563E4">
        <w:rPr>
          <w:sz w:val="24"/>
          <w:szCs w:val="24"/>
        </w:rPr>
        <w:t xml:space="preserve">• </w:t>
      </w:r>
      <w:r>
        <w:rPr>
          <w:sz w:val="24"/>
          <w:szCs w:val="24"/>
        </w:rPr>
        <w:t xml:space="preserve">Constructed portfolio with biotechnology and life insurance stocks  </w:t>
      </w:r>
    </w:p>
    <w:p w:rsidR="009563E4" w:rsidRPr="009563E4" w:rsidRDefault="009563E4" w:rsidP="009B071D">
      <w:pPr>
        <w:spacing w:before="36"/>
        <w:ind w:right="102"/>
        <w:jc w:val="both"/>
        <w:rPr>
          <w:sz w:val="24"/>
          <w:szCs w:val="24"/>
        </w:rPr>
      </w:pPr>
      <w:r w:rsidRPr="009563E4">
        <w:rPr>
          <w:sz w:val="24"/>
          <w:szCs w:val="24"/>
        </w:rPr>
        <w:t xml:space="preserve">     • Used </w:t>
      </w:r>
      <w:r w:rsidR="00EE7A92">
        <w:rPr>
          <w:sz w:val="24"/>
          <w:szCs w:val="24"/>
        </w:rPr>
        <w:t>single index model, constant correlation model and multi-group model to find the composition of optimum portfolios</w:t>
      </w:r>
    </w:p>
    <w:p w:rsidR="009563E4" w:rsidRDefault="009563E4" w:rsidP="00983267">
      <w:pPr>
        <w:spacing w:before="36"/>
        <w:ind w:right="102"/>
        <w:rPr>
          <w:b/>
          <w:sz w:val="24"/>
          <w:szCs w:val="24"/>
        </w:rPr>
      </w:pPr>
    </w:p>
    <w:p w:rsidR="009563E4" w:rsidRPr="00EE7A92" w:rsidRDefault="00EE7A92" w:rsidP="009B071D">
      <w:pPr>
        <w:spacing w:before="36"/>
        <w:ind w:right="102"/>
        <w:jc w:val="both"/>
        <w:rPr>
          <w:sz w:val="24"/>
          <w:szCs w:val="24"/>
        </w:rPr>
      </w:pPr>
      <w:r w:rsidRPr="00EE7A92">
        <w:rPr>
          <w:b/>
          <w:sz w:val="24"/>
          <w:szCs w:val="24"/>
        </w:rPr>
        <w:lastRenderedPageBreak/>
        <w:t xml:space="preserve">     </w:t>
      </w:r>
      <w:r w:rsidRPr="00EE7A92">
        <w:rPr>
          <w:sz w:val="24"/>
          <w:szCs w:val="24"/>
        </w:rPr>
        <w:t xml:space="preserve">• </w:t>
      </w:r>
      <w:r>
        <w:rPr>
          <w:sz w:val="24"/>
          <w:szCs w:val="24"/>
        </w:rPr>
        <w:t xml:space="preserve">Analyzed </w:t>
      </w:r>
      <w:r w:rsidR="009B071D">
        <w:rPr>
          <w:sz w:val="24"/>
          <w:szCs w:val="24"/>
        </w:rPr>
        <w:t xml:space="preserve">and compared </w:t>
      </w:r>
      <w:r>
        <w:rPr>
          <w:sz w:val="24"/>
          <w:szCs w:val="24"/>
        </w:rPr>
        <w:t>expected returns of each models corresponding to the market (S&amp;P 500)</w:t>
      </w:r>
      <w:r w:rsidR="009B071D">
        <w:rPr>
          <w:sz w:val="24"/>
          <w:szCs w:val="24"/>
        </w:rPr>
        <w:t xml:space="preserve"> using approaches such as Sharp Ratio, Differential Return as well as Treyor Measure</w:t>
      </w:r>
    </w:p>
    <w:p w:rsidR="009B071D" w:rsidRDefault="00983267" w:rsidP="009B071D">
      <w:pPr>
        <w:spacing w:before="36"/>
        <w:ind w:right="102"/>
        <w:jc w:val="both"/>
        <w:rPr>
          <w:b/>
          <w:sz w:val="24"/>
          <w:szCs w:val="24"/>
        </w:rPr>
      </w:pPr>
      <w:r w:rsidRPr="00AE6805">
        <w:rPr>
          <w:b/>
          <w:sz w:val="24"/>
          <w:szCs w:val="24"/>
        </w:rPr>
        <w:t xml:space="preserve">  </w:t>
      </w:r>
    </w:p>
    <w:p w:rsidR="00C111FE" w:rsidRPr="009B071D" w:rsidRDefault="009B071D" w:rsidP="001D25C6">
      <w:pPr>
        <w:spacing w:before="36"/>
        <w:ind w:right="102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="00C111FE" w:rsidRPr="00AE6805">
        <w:rPr>
          <w:b/>
          <w:sz w:val="24"/>
          <w:szCs w:val="24"/>
        </w:rPr>
        <w:t xml:space="preserve">ASA Datafest                                                                                 </w:t>
      </w:r>
      <w:r>
        <w:rPr>
          <w:b/>
          <w:sz w:val="24"/>
          <w:szCs w:val="24"/>
        </w:rPr>
        <w:t xml:space="preserve">                                </w:t>
      </w:r>
      <w:r w:rsidR="00C111FE" w:rsidRPr="00AE6805">
        <w:rPr>
          <w:b/>
          <w:sz w:val="24"/>
          <w:szCs w:val="24"/>
        </w:rPr>
        <w:t xml:space="preserve">                </w:t>
      </w:r>
      <w:r w:rsidR="00AE6805">
        <w:rPr>
          <w:b/>
          <w:sz w:val="24"/>
          <w:szCs w:val="24"/>
        </w:rPr>
        <w:t xml:space="preserve">  </w:t>
      </w:r>
      <w:r w:rsidR="00C111FE" w:rsidRPr="00AE6805">
        <w:rPr>
          <w:sz w:val="24"/>
          <w:szCs w:val="24"/>
        </w:rPr>
        <w:t>Los Angeles, CA</w:t>
      </w:r>
    </w:p>
    <w:p w:rsidR="00C111FE" w:rsidRPr="00AE6805" w:rsidRDefault="00C111FE" w:rsidP="001D25C6">
      <w:pPr>
        <w:spacing w:before="36"/>
        <w:ind w:left="100" w:right="102"/>
        <w:jc w:val="both"/>
        <w:rPr>
          <w:sz w:val="24"/>
          <w:szCs w:val="24"/>
        </w:rPr>
      </w:pPr>
      <w:r w:rsidRPr="00AE6805">
        <w:rPr>
          <w:sz w:val="24"/>
          <w:szCs w:val="24"/>
        </w:rPr>
        <w:t xml:space="preserve">Participant                                                                                                                                                  </w:t>
      </w:r>
      <w:r w:rsidR="00AE6805">
        <w:rPr>
          <w:sz w:val="24"/>
          <w:szCs w:val="24"/>
        </w:rPr>
        <w:t xml:space="preserve">  </w:t>
      </w:r>
      <w:r w:rsidR="0062586E" w:rsidRPr="00AE6805">
        <w:rPr>
          <w:sz w:val="24"/>
          <w:szCs w:val="24"/>
        </w:rPr>
        <w:t>April 2016</w:t>
      </w:r>
    </w:p>
    <w:p w:rsidR="00B3752B" w:rsidRPr="00AE6805" w:rsidRDefault="00B3752B" w:rsidP="001D25C6">
      <w:pPr>
        <w:spacing w:before="36"/>
        <w:ind w:left="100" w:right="102"/>
        <w:jc w:val="both"/>
        <w:rPr>
          <w:i/>
          <w:sz w:val="24"/>
          <w:szCs w:val="24"/>
        </w:rPr>
      </w:pPr>
      <w:r w:rsidRPr="00AE6805">
        <w:rPr>
          <w:i/>
          <w:sz w:val="24"/>
          <w:szCs w:val="24"/>
        </w:rPr>
        <w:t>ASA Datafest is a highly programming based data competition sponsored by American Statistical Association</w:t>
      </w:r>
    </w:p>
    <w:p w:rsidR="00C111FE" w:rsidRPr="00AE6805" w:rsidRDefault="00C111FE" w:rsidP="001D25C6">
      <w:pPr>
        <w:spacing w:before="36"/>
        <w:ind w:left="101" w:right="101"/>
        <w:jc w:val="both"/>
        <w:rPr>
          <w:sz w:val="24"/>
          <w:szCs w:val="24"/>
        </w:rPr>
      </w:pPr>
      <w:r w:rsidRPr="00AE6805">
        <w:rPr>
          <w:sz w:val="24"/>
          <w:szCs w:val="24"/>
        </w:rPr>
        <w:t xml:space="preserve">     • </w:t>
      </w:r>
      <w:r w:rsidR="00D26C18" w:rsidRPr="00AE6805">
        <w:rPr>
          <w:sz w:val="24"/>
          <w:szCs w:val="24"/>
        </w:rPr>
        <w:t>Implemented</w:t>
      </w:r>
      <w:r w:rsidR="00974F2B" w:rsidRPr="00AE6805">
        <w:rPr>
          <w:sz w:val="24"/>
          <w:szCs w:val="24"/>
        </w:rPr>
        <w:t xml:space="preserve"> ticket </w:t>
      </w:r>
      <w:r w:rsidR="0062586E" w:rsidRPr="00AE6805">
        <w:rPr>
          <w:sz w:val="24"/>
          <w:szCs w:val="24"/>
        </w:rPr>
        <w:t xml:space="preserve">pricing optimization strategy </w:t>
      </w:r>
      <w:r w:rsidR="00D26C18" w:rsidRPr="00AE6805">
        <w:rPr>
          <w:sz w:val="24"/>
          <w:szCs w:val="24"/>
        </w:rPr>
        <w:t>concerning with location</w:t>
      </w:r>
      <w:r w:rsidR="00240372" w:rsidRPr="00AE6805">
        <w:rPr>
          <w:sz w:val="24"/>
          <w:szCs w:val="24"/>
        </w:rPr>
        <w:t xml:space="preserve">s and </w:t>
      </w:r>
      <w:r w:rsidR="001D25C6" w:rsidRPr="00AE6805">
        <w:rPr>
          <w:sz w:val="24"/>
          <w:szCs w:val="24"/>
        </w:rPr>
        <w:t>events popularity</w:t>
      </w:r>
      <w:r w:rsidR="00240372" w:rsidRPr="00AE6805">
        <w:rPr>
          <w:sz w:val="24"/>
          <w:szCs w:val="24"/>
        </w:rPr>
        <w:t xml:space="preserve"> </w:t>
      </w:r>
      <w:r w:rsidR="00974F2B" w:rsidRPr="00AE6805">
        <w:rPr>
          <w:sz w:val="24"/>
          <w:szCs w:val="24"/>
        </w:rPr>
        <w:t>based o</w:t>
      </w:r>
      <w:r w:rsidR="001D25C6" w:rsidRPr="00AE6805">
        <w:rPr>
          <w:sz w:val="24"/>
          <w:szCs w:val="24"/>
        </w:rPr>
        <w:t>n data from Ticketmaster</w:t>
      </w:r>
    </w:p>
    <w:p w:rsidR="00C111FE" w:rsidRPr="00AE6805" w:rsidRDefault="00C111FE" w:rsidP="003C4007">
      <w:pPr>
        <w:spacing w:before="36"/>
        <w:ind w:left="101" w:right="101"/>
        <w:jc w:val="both"/>
        <w:rPr>
          <w:sz w:val="24"/>
          <w:szCs w:val="24"/>
        </w:rPr>
      </w:pPr>
      <w:r w:rsidRPr="00AE6805">
        <w:rPr>
          <w:sz w:val="24"/>
          <w:szCs w:val="24"/>
        </w:rPr>
        <w:t xml:space="preserve">     • </w:t>
      </w:r>
      <w:r w:rsidR="00F05C74" w:rsidRPr="00AE6805">
        <w:rPr>
          <w:sz w:val="24"/>
          <w:szCs w:val="24"/>
        </w:rPr>
        <w:t>Quantified</w:t>
      </w:r>
      <w:r w:rsidR="000762FF" w:rsidRPr="00AE6805">
        <w:rPr>
          <w:sz w:val="24"/>
          <w:szCs w:val="24"/>
        </w:rPr>
        <w:t xml:space="preserve"> the popularity of events and established a classifier for events based on ticket values, number of tickets being sold as well as the popularity of events using R</w:t>
      </w:r>
    </w:p>
    <w:p w:rsidR="005711C5" w:rsidRDefault="000762FF" w:rsidP="005711C5">
      <w:pPr>
        <w:spacing w:before="36"/>
        <w:ind w:left="101" w:right="101"/>
        <w:jc w:val="both"/>
        <w:rPr>
          <w:sz w:val="24"/>
          <w:szCs w:val="24"/>
        </w:rPr>
      </w:pPr>
      <w:r w:rsidRPr="00AE6805">
        <w:rPr>
          <w:sz w:val="24"/>
          <w:szCs w:val="24"/>
        </w:rPr>
        <w:t xml:space="preserve">     •</w:t>
      </w:r>
      <w:r w:rsidR="00BB57BD" w:rsidRPr="00AE6805">
        <w:rPr>
          <w:sz w:val="24"/>
          <w:szCs w:val="24"/>
        </w:rPr>
        <w:t xml:space="preserve"> </w:t>
      </w:r>
      <w:r w:rsidR="00F05C74" w:rsidRPr="00AE6805">
        <w:rPr>
          <w:sz w:val="24"/>
          <w:szCs w:val="24"/>
        </w:rPr>
        <w:t xml:space="preserve">Conducted </w:t>
      </w:r>
      <w:r w:rsidRPr="00AE6805">
        <w:rPr>
          <w:sz w:val="24"/>
          <w:szCs w:val="24"/>
        </w:rPr>
        <w:t>ANOVA test for the inter-city popularity difference and measured the significance ratio of the difference by TukeyHSD test</w:t>
      </w:r>
      <w:r w:rsidR="00BB57BD" w:rsidRPr="00AE6805">
        <w:rPr>
          <w:sz w:val="24"/>
          <w:szCs w:val="24"/>
        </w:rPr>
        <w:t xml:space="preserve"> as an index in the final pricing optimization model</w:t>
      </w:r>
    </w:p>
    <w:p w:rsidR="005711C5" w:rsidRDefault="005711C5" w:rsidP="005711C5">
      <w:pPr>
        <w:spacing w:before="36"/>
        <w:ind w:left="101" w:right="101"/>
        <w:jc w:val="both"/>
        <w:rPr>
          <w:sz w:val="24"/>
          <w:szCs w:val="24"/>
        </w:rPr>
      </w:pPr>
    </w:p>
    <w:p w:rsidR="005677D3" w:rsidRPr="005711C5" w:rsidRDefault="003C6CF1" w:rsidP="005711C5">
      <w:pPr>
        <w:spacing w:before="36"/>
        <w:ind w:left="101" w:right="101"/>
        <w:jc w:val="both"/>
        <w:rPr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5C8383FC" wp14:editId="3C6B4386">
                <wp:simplePos x="0" y="0"/>
                <wp:positionH relativeFrom="page">
                  <wp:posOffset>438785</wp:posOffset>
                </wp:positionH>
                <wp:positionV relativeFrom="paragraph">
                  <wp:posOffset>183515</wp:posOffset>
                </wp:positionV>
                <wp:extent cx="6896100" cy="0"/>
                <wp:effectExtent l="10160" t="19050" r="18415" b="19050"/>
                <wp:wrapNone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0"/>
                          <a:chOff x="691" y="289"/>
                          <a:chExt cx="10860" cy="0"/>
                        </a:xfrm>
                      </wpg:grpSpPr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691" y="289"/>
                            <a:ext cx="10860" cy="0"/>
                          </a:xfrm>
                          <a:custGeom>
                            <a:avLst/>
                            <a:gdLst>
                              <a:gd name="T0" fmla="+- 0 691 691"/>
                              <a:gd name="T1" fmla="*/ T0 w 10860"/>
                              <a:gd name="T2" fmla="+- 0 11551 691"/>
                              <a:gd name="T3" fmla="*/ T2 w 108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60">
                                <a:moveTo>
                                  <a:pt x="0" y="0"/>
                                </a:moveTo>
                                <a:lnTo>
                                  <a:pt x="10860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EAD066" id="Group 8" o:spid="_x0000_s1026" style="position:absolute;margin-left:34.55pt;margin-top:14.45pt;width:543pt;height:0;z-index:-251659264;mso-position-horizontal-relative:page" coordorigin="691,289" coordsize="1086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">
                <v:shape id="Freeform 9" o:spid="_x0000_s1027" style="position:absolute;left:691;top:289;width:10860;height:0;visibility:visible;mso-wrap-style:square;v-text-anchor:top" coordsize="108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" path="m,l10860,e" filled="f" strokeweight="1.54pt">
                  <v:path arrowok="t" o:connecttype="custom" o:connectlocs="0,0;10860,0" o:connectangles="0,0"/>
                </v:shape>
                <w10:wrap anchorx="page"/>
              </v:group>
            </w:pict>
          </mc:Fallback>
        </mc:AlternateContent>
      </w:r>
      <w:r w:rsidR="00861877" w:rsidRPr="00A72537">
        <w:rPr>
          <w:b/>
          <w:spacing w:val="-1"/>
          <w:position w:val="-1"/>
          <w:sz w:val="24"/>
          <w:szCs w:val="24"/>
        </w:rPr>
        <w:t>E</w:t>
      </w:r>
      <w:r w:rsidR="00861877" w:rsidRPr="00A72537">
        <w:rPr>
          <w:b/>
          <w:spacing w:val="-2"/>
          <w:position w:val="-1"/>
          <w:sz w:val="24"/>
          <w:szCs w:val="24"/>
        </w:rPr>
        <w:t>x</w:t>
      </w:r>
      <w:r w:rsidR="00861877" w:rsidRPr="00A72537">
        <w:rPr>
          <w:b/>
          <w:position w:val="-1"/>
          <w:sz w:val="24"/>
          <w:szCs w:val="24"/>
        </w:rPr>
        <w:t>per</w:t>
      </w:r>
      <w:r w:rsidR="00861877" w:rsidRPr="00A72537">
        <w:rPr>
          <w:b/>
          <w:spacing w:val="1"/>
          <w:position w:val="-1"/>
          <w:sz w:val="24"/>
          <w:szCs w:val="24"/>
        </w:rPr>
        <w:t>i</w:t>
      </w:r>
      <w:r w:rsidR="00861877" w:rsidRPr="00A72537">
        <w:rPr>
          <w:b/>
          <w:position w:val="-1"/>
          <w:sz w:val="24"/>
          <w:szCs w:val="24"/>
        </w:rPr>
        <w:t>ence</w:t>
      </w:r>
    </w:p>
    <w:p w:rsidR="00862C41" w:rsidRPr="005711C5" w:rsidRDefault="00862C41" w:rsidP="001D25C6">
      <w:pPr>
        <w:spacing w:before="36"/>
        <w:ind w:left="101" w:right="86"/>
        <w:jc w:val="both"/>
        <w:rPr>
          <w:rFonts w:eastAsiaTheme="minorEastAsia"/>
          <w:sz w:val="24"/>
          <w:szCs w:val="24"/>
          <w:lang w:eastAsia="zh-CN"/>
        </w:rPr>
      </w:pPr>
      <w:r w:rsidRPr="005711C5">
        <w:rPr>
          <w:rFonts w:eastAsiaTheme="minorEastAsia"/>
          <w:b/>
          <w:sz w:val="24"/>
          <w:szCs w:val="24"/>
          <w:lang w:eastAsia="zh-CN"/>
        </w:rPr>
        <w:t>InciteData</w:t>
      </w:r>
      <w:r w:rsidR="007E282D" w:rsidRPr="005711C5">
        <w:rPr>
          <w:rFonts w:eastAsiaTheme="minorEastAsia"/>
          <w:b/>
          <w:sz w:val="24"/>
          <w:szCs w:val="24"/>
          <w:lang w:eastAsia="zh-CN"/>
        </w:rPr>
        <w:t xml:space="preserve">                                                                                                                                          </w:t>
      </w:r>
      <w:r w:rsidR="005711C5">
        <w:rPr>
          <w:rFonts w:eastAsiaTheme="minorEastAsia"/>
          <w:b/>
          <w:sz w:val="24"/>
          <w:szCs w:val="24"/>
          <w:lang w:eastAsia="zh-CN"/>
        </w:rPr>
        <w:t xml:space="preserve">  </w:t>
      </w:r>
      <w:r w:rsidR="007E282D" w:rsidRPr="005711C5">
        <w:rPr>
          <w:rFonts w:eastAsiaTheme="minorEastAsia"/>
          <w:sz w:val="24"/>
          <w:szCs w:val="24"/>
          <w:lang w:eastAsia="zh-CN"/>
        </w:rPr>
        <w:t>Chengdu, China</w:t>
      </w:r>
    </w:p>
    <w:p w:rsidR="007E282D" w:rsidRDefault="007E282D" w:rsidP="001D25C6">
      <w:pPr>
        <w:spacing w:before="36"/>
        <w:ind w:left="101" w:right="86"/>
        <w:jc w:val="both"/>
        <w:rPr>
          <w:rFonts w:eastAsiaTheme="minorEastAsia"/>
          <w:sz w:val="24"/>
          <w:szCs w:val="24"/>
          <w:lang w:eastAsia="zh-CN"/>
        </w:rPr>
      </w:pPr>
      <w:r w:rsidRPr="005711C5">
        <w:rPr>
          <w:rFonts w:eastAsiaTheme="minorEastAsia"/>
          <w:sz w:val="24"/>
          <w:szCs w:val="24"/>
          <w:lang w:eastAsia="zh-CN"/>
        </w:rPr>
        <w:t xml:space="preserve">Analyst Intern                                                                                                                         </w:t>
      </w:r>
      <w:r w:rsidR="005711C5">
        <w:rPr>
          <w:rFonts w:eastAsiaTheme="minorEastAsia"/>
          <w:sz w:val="24"/>
          <w:szCs w:val="24"/>
          <w:lang w:eastAsia="zh-CN"/>
        </w:rPr>
        <w:t xml:space="preserve">  </w:t>
      </w:r>
      <w:r w:rsidRPr="005711C5">
        <w:rPr>
          <w:rFonts w:eastAsiaTheme="minorEastAsia"/>
          <w:sz w:val="24"/>
          <w:szCs w:val="24"/>
          <w:lang w:eastAsia="zh-CN"/>
        </w:rPr>
        <w:t>July 2016-August 2016</w:t>
      </w:r>
    </w:p>
    <w:p w:rsidR="005711C5" w:rsidRPr="00C17C0A" w:rsidRDefault="005711C5" w:rsidP="001D25C6">
      <w:pPr>
        <w:spacing w:before="36"/>
        <w:ind w:left="101" w:right="86"/>
        <w:jc w:val="both"/>
        <w:rPr>
          <w:rFonts w:eastAsiaTheme="minorEastAsia"/>
          <w:i/>
          <w:sz w:val="24"/>
          <w:szCs w:val="24"/>
          <w:lang w:eastAsia="zh-CN"/>
        </w:rPr>
      </w:pPr>
      <w:r w:rsidRPr="00C17C0A">
        <w:rPr>
          <w:rFonts w:eastAsiaTheme="minorEastAsia"/>
          <w:i/>
          <w:sz w:val="24"/>
          <w:szCs w:val="24"/>
          <w:lang w:eastAsia="zh-CN"/>
        </w:rPr>
        <w:t xml:space="preserve">InciteData is a technical company </w:t>
      </w:r>
      <w:r w:rsidR="00C17C0A" w:rsidRPr="00C17C0A">
        <w:rPr>
          <w:rFonts w:eastAsiaTheme="minorEastAsia"/>
          <w:i/>
          <w:sz w:val="24"/>
          <w:szCs w:val="24"/>
          <w:lang w:eastAsia="zh-CN"/>
        </w:rPr>
        <w:t>focusing</w:t>
      </w:r>
      <w:r w:rsidRPr="00C17C0A">
        <w:rPr>
          <w:rFonts w:eastAsiaTheme="minorEastAsia"/>
          <w:i/>
          <w:sz w:val="24"/>
          <w:szCs w:val="24"/>
          <w:lang w:eastAsia="zh-CN"/>
        </w:rPr>
        <w:t xml:space="preserve"> on </w:t>
      </w:r>
      <w:r w:rsidR="00C17C0A" w:rsidRPr="00C17C0A">
        <w:rPr>
          <w:rFonts w:eastAsiaTheme="minorEastAsia"/>
          <w:i/>
          <w:sz w:val="24"/>
          <w:szCs w:val="24"/>
          <w:lang w:eastAsia="zh-CN"/>
        </w:rPr>
        <w:t xml:space="preserve">establishing </w:t>
      </w:r>
      <w:r w:rsidRPr="00C17C0A">
        <w:rPr>
          <w:rFonts w:eastAsiaTheme="minorEastAsia" w:hint="eastAsia"/>
          <w:i/>
          <w:sz w:val="24"/>
          <w:szCs w:val="24"/>
          <w:lang w:eastAsia="zh-CN"/>
        </w:rPr>
        <w:t xml:space="preserve">automated </w:t>
      </w:r>
      <w:r w:rsidR="00C17C0A" w:rsidRPr="00C17C0A">
        <w:rPr>
          <w:rFonts w:eastAsiaTheme="minorEastAsia"/>
          <w:i/>
          <w:sz w:val="24"/>
          <w:szCs w:val="24"/>
          <w:lang w:eastAsia="zh-CN"/>
        </w:rPr>
        <w:t xml:space="preserve">big </w:t>
      </w:r>
      <w:r w:rsidRPr="00C17C0A">
        <w:rPr>
          <w:rFonts w:eastAsiaTheme="minorEastAsia" w:hint="eastAsia"/>
          <w:i/>
          <w:sz w:val="24"/>
          <w:szCs w:val="24"/>
          <w:lang w:eastAsia="zh-CN"/>
        </w:rPr>
        <w:t>data</w:t>
      </w:r>
      <w:r w:rsidR="00C17C0A" w:rsidRPr="00C17C0A">
        <w:rPr>
          <w:rFonts w:eastAsiaTheme="minorEastAsia"/>
          <w:i/>
          <w:sz w:val="24"/>
          <w:szCs w:val="24"/>
          <w:lang w:eastAsia="zh-CN"/>
        </w:rPr>
        <w:t xml:space="preserve"> analysis platform</w:t>
      </w:r>
    </w:p>
    <w:p w:rsidR="007E282D" w:rsidRPr="005711C5" w:rsidRDefault="007E282D" w:rsidP="001D25C6">
      <w:pPr>
        <w:spacing w:before="36"/>
        <w:ind w:left="101" w:right="86" w:firstLine="202"/>
        <w:jc w:val="both"/>
        <w:rPr>
          <w:sz w:val="24"/>
          <w:szCs w:val="24"/>
        </w:rPr>
      </w:pPr>
      <w:r w:rsidRPr="005711C5">
        <w:rPr>
          <w:sz w:val="24"/>
          <w:szCs w:val="24"/>
        </w:rPr>
        <w:t xml:space="preserve">• </w:t>
      </w:r>
      <w:r w:rsidR="004840B1" w:rsidRPr="005711C5">
        <w:rPr>
          <w:sz w:val="24"/>
          <w:szCs w:val="24"/>
        </w:rPr>
        <w:t>Cooperated with the team in conducting</w:t>
      </w:r>
      <w:r w:rsidR="001976EA" w:rsidRPr="005711C5">
        <w:rPr>
          <w:sz w:val="24"/>
          <w:szCs w:val="24"/>
        </w:rPr>
        <w:t xml:space="preserve"> vehicle plate recognition algorithm using convolut</w:t>
      </w:r>
      <w:r w:rsidR="00144483" w:rsidRPr="005711C5">
        <w:rPr>
          <w:sz w:val="24"/>
          <w:szCs w:val="24"/>
        </w:rPr>
        <w:t>ional neural networks on TensorF</w:t>
      </w:r>
      <w:r w:rsidR="001976EA" w:rsidRPr="005711C5">
        <w:rPr>
          <w:sz w:val="24"/>
          <w:szCs w:val="24"/>
        </w:rPr>
        <w:t>low</w:t>
      </w:r>
    </w:p>
    <w:p w:rsidR="007E282D" w:rsidRPr="005711C5" w:rsidRDefault="001976EA" w:rsidP="003C4007">
      <w:pPr>
        <w:spacing w:before="36"/>
        <w:ind w:left="101" w:right="86" w:firstLine="202"/>
        <w:jc w:val="both"/>
        <w:rPr>
          <w:sz w:val="24"/>
          <w:szCs w:val="24"/>
        </w:rPr>
      </w:pPr>
      <w:r w:rsidRPr="005711C5">
        <w:rPr>
          <w:sz w:val="24"/>
          <w:szCs w:val="24"/>
        </w:rPr>
        <w:t>•</w:t>
      </w:r>
      <w:r w:rsidR="00EC04C1" w:rsidRPr="005711C5">
        <w:rPr>
          <w:sz w:val="24"/>
          <w:szCs w:val="24"/>
        </w:rPr>
        <w:t xml:space="preserve"> Test</w:t>
      </w:r>
      <w:r w:rsidR="00BB57BD" w:rsidRPr="005711C5">
        <w:rPr>
          <w:sz w:val="24"/>
          <w:szCs w:val="24"/>
        </w:rPr>
        <w:t>ed</w:t>
      </w:r>
      <w:r w:rsidR="00EC04C1" w:rsidRPr="005711C5">
        <w:rPr>
          <w:sz w:val="24"/>
          <w:szCs w:val="24"/>
        </w:rPr>
        <w:t xml:space="preserve"> r</w:t>
      </w:r>
      <w:r w:rsidRPr="005711C5">
        <w:rPr>
          <w:sz w:val="24"/>
          <w:szCs w:val="24"/>
        </w:rPr>
        <w:t>un</w:t>
      </w:r>
      <w:r w:rsidR="00EC04C1" w:rsidRPr="005711C5">
        <w:rPr>
          <w:sz w:val="24"/>
          <w:szCs w:val="24"/>
        </w:rPr>
        <w:t xml:space="preserve"> both softmax regression model and</w:t>
      </w:r>
      <w:r w:rsidRPr="005711C5">
        <w:rPr>
          <w:sz w:val="24"/>
          <w:szCs w:val="24"/>
        </w:rPr>
        <w:t xml:space="preserve"> CNN model on Linux </w:t>
      </w:r>
      <w:r w:rsidR="009B071D">
        <w:rPr>
          <w:sz w:val="24"/>
          <w:szCs w:val="24"/>
        </w:rPr>
        <w:t>to check for</w:t>
      </w:r>
      <w:r w:rsidR="00BB57BD" w:rsidRPr="005711C5">
        <w:rPr>
          <w:sz w:val="24"/>
          <w:szCs w:val="24"/>
        </w:rPr>
        <w:t xml:space="preserve"> </w:t>
      </w:r>
      <w:r w:rsidR="009B071D">
        <w:rPr>
          <w:sz w:val="24"/>
          <w:szCs w:val="24"/>
        </w:rPr>
        <w:t>precision of prediction</w:t>
      </w:r>
    </w:p>
    <w:p w:rsidR="00C17C0A" w:rsidRDefault="00C17C0A" w:rsidP="001D25C6">
      <w:pPr>
        <w:spacing w:before="36"/>
        <w:ind w:left="101" w:right="86"/>
        <w:jc w:val="both"/>
        <w:rPr>
          <w:b/>
          <w:sz w:val="24"/>
          <w:szCs w:val="24"/>
        </w:rPr>
      </w:pPr>
    </w:p>
    <w:p w:rsidR="00C37435" w:rsidRPr="005711C5" w:rsidRDefault="00FD039C" w:rsidP="001D25C6">
      <w:pPr>
        <w:spacing w:before="36"/>
        <w:ind w:left="101" w:right="86"/>
        <w:jc w:val="both"/>
        <w:rPr>
          <w:b/>
          <w:sz w:val="24"/>
          <w:szCs w:val="24"/>
        </w:rPr>
      </w:pPr>
      <w:r w:rsidRPr="005711C5">
        <w:rPr>
          <w:b/>
          <w:sz w:val="24"/>
          <w:szCs w:val="24"/>
        </w:rPr>
        <w:t>Sellmark Corporation</w:t>
      </w:r>
      <w:r w:rsidR="00C37435" w:rsidRPr="005711C5">
        <w:rPr>
          <w:b/>
          <w:sz w:val="24"/>
          <w:szCs w:val="24"/>
        </w:rPr>
        <w:t xml:space="preserve">                                                                                                                  </w:t>
      </w:r>
      <w:r w:rsidR="005711C5">
        <w:rPr>
          <w:b/>
          <w:sz w:val="24"/>
          <w:szCs w:val="24"/>
        </w:rPr>
        <w:t xml:space="preserve">   </w:t>
      </w:r>
      <w:r w:rsidR="00C37435" w:rsidRPr="005711C5">
        <w:rPr>
          <w:sz w:val="24"/>
          <w:szCs w:val="24"/>
        </w:rPr>
        <w:t>Los Angeles, CA</w:t>
      </w:r>
    </w:p>
    <w:p w:rsidR="00C37435" w:rsidRDefault="007E282D" w:rsidP="001D25C6">
      <w:pPr>
        <w:spacing w:before="36"/>
        <w:ind w:left="101" w:right="86"/>
        <w:jc w:val="both"/>
        <w:rPr>
          <w:sz w:val="24"/>
          <w:szCs w:val="24"/>
        </w:rPr>
      </w:pPr>
      <w:r w:rsidRPr="005711C5">
        <w:rPr>
          <w:sz w:val="24"/>
          <w:szCs w:val="24"/>
        </w:rPr>
        <w:t>Business</w:t>
      </w:r>
      <w:r w:rsidR="00FD039C" w:rsidRPr="005711C5">
        <w:rPr>
          <w:sz w:val="24"/>
          <w:szCs w:val="24"/>
        </w:rPr>
        <w:t xml:space="preserve"> Analyst</w:t>
      </w:r>
      <w:r w:rsidR="00C37435" w:rsidRPr="005711C5">
        <w:rPr>
          <w:sz w:val="24"/>
          <w:szCs w:val="24"/>
        </w:rPr>
        <w:t xml:space="preserve"> Intern                                                                                            </w:t>
      </w:r>
      <w:r w:rsidR="005711C5">
        <w:rPr>
          <w:sz w:val="24"/>
          <w:szCs w:val="24"/>
        </w:rPr>
        <w:t xml:space="preserve">  </w:t>
      </w:r>
      <w:r w:rsidR="00CE1A75" w:rsidRPr="005711C5">
        <w:rPr>
          <w:sz w:val="24"/>
          <w:szCs w:val="24"/>
        </w:rPr>
        <w:t>September 2015-Feburary 2016</w:t>
      </w:r>
    </w:p>
    <w:p w:rsidR="00C17C0A" w:rsidRPr="00C17C0A" w:rsidRDefault="00C17C0A" w:rsidP="001D25C6">
      <w:pPr>
        <w:spacing w:before="36"/>
        <w:ind w:left="101" w:right="86"/>
        <w:jc w:val="both"/>
        <w:rPr>
          <w:i/>
          <w:sz w:val="24"/>
          <w:szCs w:val="24"/>
        </w:rPr>
      </w:pPr>
      <w:r w:rsidRPr="00C17C0A">
        <w:rPr>
          <w:i/>
          <w:sz w:val="24"/>
          <w:szCs w:val="24"/>
        </w:rPr>
        <w:t>Sellmark Corporation is a company carries hunting optics products</w:t>
      </w:r>
    </w:p>
    <w:p w:rsidR="00596C6F" w:rsidRPr="005711C5" w:rsidRDefault="005711C5" w:rsidP="005711C5">
      <w:pPr>
        <w:spacing w:before="36"/>
        <w:ind w:left="100" w:right="8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5711C5">
        <w:rPr>
          <w:sz w:val="24"/>
          <w:szCs w:val="24"/>
        </w:rPr>
        <w:t>•</w:t>
      </w:r>
      <w:r w:rsidR="00596C6F" w:rsidRPr="005711C5">
        <w:rPr>
          <w:sz w:val="24"/>
          <w:szCs w:val="24"/>
        </w:rPr>
        <w:t xml:space="preserve"> </w:t>
      </w:r>
      <w:r w:rsidR="004739CE" w:rsidRPr="005711C5">
        <w:rPr>
          <w:sz w:val="24"/>
          <w:szCs w:val="24"/>
        </w:rPr>
        <w:t>Worked remotely to conduct</w:t>
      </w:r>
      <w:r w:rsidR="00596C6F" w:rsidRPr="005711C5">
        <w:rPr>
          <w:sz w:val="24"/>
          <w:szCs w:val="24"/>
        </w:rPr>
        <w:t xml:space="preserve"> statistical consulting </w:t>
      </w:r>
      <w:r w:rsidR="004739CE" w:rsidRPr="005711C5">
        <w:rPr>
          <w:sz w:val="24"/>
          <w:szCs w:val="24"/>
        </w:rPr>
        <w:t xml:space="preserve">based on orders and actual sales </w:t>
      </w:r>
      <w:r w:rsidR="00C360A1" w:rsidRPr="005711C5">
        <w:rPr>
          <w:sz w:val="24"/>
          <w:szCs w:val="24"/>
        </w:rPr>
        <w:t xml:space="preserve">data </w:t>
      </w:r>
      <w:r w:rsidR="004739CE" w:rsidRPr="005711C5">
        <w:rPr>
          <w:sz w:val="24"/>
          <w:szCs w:val="24"/>
        </w:rPr>
        <w:t>using R</w:t>
      </w:r>
    </w:p>
    <w:p w:rsidR="005711C5" w:rsidRDefault="00C37435" w:rsidP="003C4007">
      <w:pPr>
        <w:ind w:left="317"/>
        <w:jc w:val="both"/>
        <w:rPr>
          <w:spacing w:val="-3"/>
          <w:sz w:val="24"/>
          <w:szCs w:val="24"/>
        </w:rPr>
      </w:pPr>
      <w:r w:rsidRPr="005711C5">
        <w:rPr>
          <w:sz w:val="24"/>
          <w:szCs w:val="24"/>
        </w:rPr>
        <w:t xml:space="preserve">• </w:t>
      </w:r>
      <w:r w:rsidRPr="005711C5">
        <w:rPr>
          <w:spacing w:val="-3"/>
          <w:sz w:val="24"/>
          <w:szCs w:val="24"/>
        </w:rPr>
        <w:t xml:space="preserve">Established a hybrid time series model </w:t>
      </w:r>
      <w:r w:rsidR="00370EDD" w:rsidRPr="005711C5">
        <w:rPr>
          <w:spacing w:val="-3"/>
          <w:sz w:val="24"/>
          <w:szCs w:val="24"/>
        </w:rPr>
        <w:t xml:space="preserve">combining ARIMA and multivariate </w:t>
      </w:r>
      <w:r w:rsidR="00596C6F" w:rsidRPr="005711C5">
        <w:rPr>
          <w:spacing w:val="-3"/>
          <w:sz w:val="24"/>
          <w:szCs w:val="24"/>
        </w:rPr>
        <w:t xml:space="preserve">regression </w:t>
      </w:r>
      <w:r w:rsidRPr="005711C5">
        <w:rPr>
          <w:spacing w:val="-3"/>
          <w:sz w:val="24"/>
          <w:szCs w:val="24"/>
        </w:rPr>
        <w:t>for forecasting sales</w:t>
      </w:r>
      <w:r w:rsidR="00C360A1" w:rsidRPr="005711C5">
        <w:rPr>
          <w:spacing w:val="-3"/>
          <w:sz w:val="24"/>
          <w:szCs w:val="24"/>
        </w:rPr>
        <w:t xml:space="preserve"> amount</w:t>
      </w:r>
      <w:r w:rsidR="005711C5">
        <w:rPr>
          <w:spacing w:val="-3"/>
          <w:sz w:val="24"/>
          <w:szCs w:val="24"/>
        </w:rPr>
        <w:t xml:space="preserve"> </w:t>
      </w:r>
    </w:p>
    <w:p w:rsidR="00C37435" w:rsidRPr="005711C5" w:rsidRDefault="005711C5" w:rsidP="005711C5">
      <w:pPr>
        <w:jc w:val="both"/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 xml:space="preserve">  </w:t>
      </w:r>
      <w:r w:rsidR="00596C6F" w:rsidRPr="005711C5">
        <w:rPr>
          <w:spacing w:val="-3"/>
          <w:sz w:val="24"/>
          <w:szCs w:val="24"/>
        </w:rPr>
        <w:t xml:space="preserve">using R </w:t>
      </w:r>
      <w:r w:rsidR="004739CE" w:rsidRPr="005711C5">
        <w:rPr>
          <w:spacing w:val="-3"/>
          <w:sz w:val="24"/>
          <w:szCs w:val="24"/>
        </w:rPr>
        <w:t>and Excel</w:t>
      </w:r>
    </w:p>
    <w:p w:rsidR="00F40C2D" w:rsidRPr="005711C5" w:rsidRDefault="00C37435" w:rsidP="003C4007">
      <w:pPr>
        <w:ind w:left="317"/>
        <w:jc w:val="both"/>
        <w:rPr>
          <w:sz w:val="24"/>
          <w:szCs w:val="24"/>
        </w:rPr>
      </w:pPr>
      <w:r w:rsidRPr="005711C5">
        <w:rPr>
          <w:sz w:val="24"/>
          <w:szCs w:val="24"/>
        </w:rPr>
        <w:t xml:space="preserve">• </w:t>
      </w:r>
      <w:r w:rsidRPr="005711C5">
        <w:rPr>
          <w:spacing w:val="-3"/>
          <w:sz w:val="24"/>
          <w:szCs w:val="24"/>
        </w:rPr>
        <w:t>Predicted the potentiality of new products</w:t>
      </w:r>
      <w:r w:rsidR="00596C6F" w:rsidRPr="005711C5">
        <w:rPr>
          <w:spacing w:val="-3"/>
          <w:sz w:val="24"/>
          <w:szCs w:val="24"/>
        </w:rPr>
        <w:t xml:space="preserve"> using the hybrid time series model</w:t>
      </w:r>
      <w:r w:rsidR="000F1718" w:rsidRPr="005711C5">
        <w:rPr>
          <w:sz w:val="24"/>
          <w:szCs w:val="24"/>
        </w:rPr>
        <w:t xml:space="preserve">  </w:t>
      </w:r>
    </w:p>
    <w:p w:rsidR="00C17C0A" w:rsidRDefault="001D25C6" w:rsidP="001D25C6">
      <w:pPr>
        <w:jc w:val="both"/>
        <w:rPr>
          <w:b/>
          <w:sz w:val="24"/>
          <w:szCs w:val="24"/>
        </w:rPr>
      </w:pPr>
      <w:r w:rsidRPr="005711C5">
        <w:rPr>
          <w:b/>
          <w:sz w:val="24"/>
          <w:szCs w:val="24"/>
        </w:rPr>
        <w:t xml:space="preserve">  </w:t>
      </w:r>
    </w:p>
    <w:p w:rsidR="001D25C6" w:rsidRPr="005711C5" w:rsidRDefault="00C17C0A" w:rsidP="001D25C6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="001D25C6" w:rsidRPr="005711C5">
        <w:rPr>
          <w:b/>
          <w:sz w:val="24"/>
          <w:szCs w:val="24"/>
        </w:rPr>
        <w:t xml:space="preserve">Zhang’s Dental Clinic                                                                                                                          </w:t>
      </w:r>
      <w:r w:rsidR="005711C5">
        <w:rPr>
          <w:b/>
          <w:sz w:val="24"/>
          <w:szCs w:val="24"/>
        </w:rPr>
        <w:t xml:space="preserve">  </w:t>
      </w:r>
      <w:r w:rsidR="001D25C6" w:rsidRPr="005711C5">
        <w:rPr>
          <w:sz w:val="24"/>
          <w:szCs w:val="24"/>
        </w:rPr>
        <w:t>San Jose, CA</w:t>
      </w:r>
    </w:p>
    <w:p w:rsidR="001D25C6" w:rsidRPr="005711C5" w:rsidRDefault="001D25C6" w:rsidP="001D25C6">
      <w:pPr>
        <w:jc w:val="both"/>
        <w:rPr>
          <w:sz w:val="24"/>
          <w:szCs w:val="24"/>
        </w:rPr>
      </w:pPr>
      <w:r w:rsidRPr="005711C5">
        <w:rPr>
          <w:sz w:val="24"/>
          <w:szCs w:val="24"/>
        </w:rPr>
        <w:t xml:space="preserve">  Assistant Intern                                                                                                              </w:t>
      </w:r>
      <w:r w:rsidR="005711C5">
        <w:rPr>
          <w:sz w:val="24"/>
          <w:szCs w:val="24"/>
        </w:rPr>
        <w:t xml:space="preserve"> </w:t>
      </w:r>
      <w:r w:rsidRPr="005711C5">
        <w:rPr>
          <w:sz w:val="24"/>
          <w:szCs w:val="24"/>
        </w:rPr>
        <w:t>August 2014-September 2014</w:t>
      </w:r>
    </w:p>
    <w:p w:rsidR="001D25C6" w:rsidRPr="005711C5" w:rsidRDefault="001D25C6" w:rsidP="001D25C6">
      <w:pPr>
        <w:spacing w:before="36"/>
        <w:ind w:left="101" w:right="101" w:firstLine="200"/>
        <w:jc w:val="both"/>
        <w:rPr>
          <w:sz w:val="24"/>
          <w:szCs w:val="24"/>
        </w:rPr>
      </w:pPr>
      <w:r w:rsidRPr="005711C5">
        <w:rPr>
          <w:sz w:val="24"/>
          <w:szCs w:val="24"/>
        </w:rPr>
        <w:t xml:space="preserve"> • Assisted dentists with scheduling appointments,</w:t>
      </w:r>
      <w:r w:rsidR="00C17C0A">
        <w:rPr>
          <w:sz w:val="24"/>
          <w:szCs w:val="24"/>
        </w:rPr>
        <w:t xml:space="preserve"> taking X-ray, filling, </w:t>
      </w:r>
      <w:r w:rsidRPr="005711C5">
        <w:rPr>
          <w:sz w:val="24"/>
          <w:szCs w:val="24"/>
        </w:rPr>
        <w:t xml:space="preserve">cleaning </w:t>
      </w:r>
      <w:r w:rsidR="005711C5">
        <w:rPr>
          <w:sz w:val="24"/>
          <w:szCs w:val="24"/>
        </w:rPr>
        <w:t>and</w:t>
      </w:r>
      <w:r w:rsidRPr="005711C5">
        <w:rPr>
          <w:sz w:val="24"/>
          <w:szCs w:val="24"/>
        </w:rPr>
        <w:t xml:space="preserve"> sterilizing instruments</w:t>
      </w:r>
    </w:p>
    <w:p w:rsidR="001D25C6" w:rsidRDefault="001D25C6" w:rsidP="001D25C6">
      <w:pPr>
        <w:spacing w:before="36"/>
        <w:ind w:left="101" w:right="101" w:firstLine="200"/>
        <w:jc w:val="both"/>
        <w:rPr>
          <w:sz w:val="24"/>
          <w:szCs w:val="24"/>
        </w:rPr>
      </w:pPr>
      <w:r w:rsidRPr="005711C5">
        <w:rPr>
          <w:sz w:val="24"/>
          <w:szCs w:val="24"/>
        </w:rPr>
        <w:t xml:space="preserve"> • Managed over 5000 patients’ profiles and helped file dental claims to insurance carriers</w:t>
      </w:r>
    </w:p>
    <w:p w:rsidR="00C17C0A" w:rsidRDefault="00C17C0A" w:rsidP="001D25C6">
      <w:pPr>
        <w:spacing w:before="36"/>
        <w:ind w:left="101" w:right="101" w:firstLine="200"/>
        <w:jc w:val="both"/>
        <w:rPr>
          <w:sz w:val="24"/>
          <w:szCs w:val="24"/>
        </w:rPr>
      </w:pPr>
    </w:p>
    <w:p w:rsidR="00C17C0A" w:rsidRPr="00C17C0A" w:rsidRDefault="00C17C0A" w:rsidP="00C17C0A">
      <w:pPr>
        <w:spacing w:before="36"/>
        <w:ind w:right="101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Pr="00C17C0A">
        <w:rPr>
          <w:b/>
          <w:sz w:val="24"/>
          <w:szCs w:val="24"/>
        </w:rPr>
        <w:t xml:space="preserve">C-elegans’ Research Lab                                                                                    </w:t>
      </w:r>
      <w:r>
        <w:rPr>
          <w:b/>
          <w:sz w:val="24"/>
          <w:szCs w:val="24"/>
        </w:rPr>
        <w:t xml:space="preserve">                           </w:t>
      </w:r>
      <w:r w:rsidRPr="00C17C0A">
        <w:rPr>
          <w:sz w:val="24"/>
          <w:szCs w:val="24"/>
        </w:rPr>
        <w:t>Los Angeles, CA</w:t>
      </w:r>
    </w:p>
    <w:p w:rsidR="00C17C0A" w:rsidRDefault="00C17C0A" w:rsidP="00C17C0A">
      <w:pPr>
        <w:spacing w:before="36"/>
        <w:ind w:left="101" w:right="101"/>
        <w:jc w:val="both"/>
        <w:rPr>
          <w:sz w:val="24"/>
          <w:szCs w:val="24"/>
        </w:rPr>
      </w:pPr>
      <w:r w:rsidRPr="00C17C0A">
        <w:rPr>
          <w:sz w:val="24"/>
          <w:szCs w:val="24"/>
        </w:rPr>
        <w:t xml:space="preserve">Student Researcher                                                                                         </w:t>
      </w:r>
      <w:r>
        <w:rPr>
          <w:sz w:val="24"/>
          <w:szCs w:val="24"/>
        </w:rPr>
        <w:t xml:space="preserve">                            </w:t>
      </w:r>
      <w:r w:rsidRPr="00C17C0A">
        <w:rPr>
          <w:sz w:val="24"/>
          <w:szCs w:val="24"/>
        </w:rPr>
        <w:t>April 2014-June 2014</w:t>
      </w:r>
    </w:p>
    <w:p w:rsidR="00C17C0A" w:rsidRPr="0037293C" w:rsidRDefault="00C17C0A" w:rsidP="00C17C0A">
      <w:pPr>
        <w:spacing w:before="36"/>
        <w:ind w:left="101" w:right="101"/>
        <w:jc w:val="both"/>
        <w:rPr>
          <w:i/>
          <w:sz w:val="24"/>
          <w:szCs w:val="24"/>
        </w:rPr>
      </w:pPr>
      <w:r w:rsidRPr="0037293C">
        <w:rPr>
          <w:i/>
          <w:sz w:val="24"/>
          <w:szCs w:val="24"/>
        </w:rPr>
        <w:t xml:space="preserve">C-elegans’ research lab is supervised by Prof. Arisaka </w:t>
      </w:r>
      <w:r w:rsidR="0037293C" w:rsidRPr="0037293C">
        <w:rPr>
          <w:i/>
          <w:sz w:val="24"/>
          <w:szCs w:val="24"/>
        </w:rPr>
        <w:t>from UCLA to monitor behaviors of c-elegans under physical stimulation</w:t>
      </w:r>
    </w:p>
    <w:p w:rsidR="00C17C0A" w:rsidRPr="00C17C0A" w:rsidRDefault="00C17C0A" w:rsidP="00C17C0A">
      <w:pPr>
        <w:spacing w:before="36"/>
        <w:ind w:left="101" w:right="101" w:firstLine="200"/>
        <w:jc w:val="both"/>
        <w:rPr>
          <w:sz w:val="24"/>
          <w:szCs w:val="24"/>
        </w:rPr>
      </w:pPr>
      <w:r w:rsidRPr="00C17C0A">
        <w:rPr>
          <w:sz w:val="24"/>
          <w:szCs w:val="24"/>
        </w:rPr>
        <w:t xml:space="preserve"> • Researched relevant scientific literature and monitored C-elegans’ behavior based on electrical stimulus</w:t>
      </w:r>
    </w:p>
    <w:p w:rsidR="00C17C0A" w:rsidRDefault="00C17C0A" w:rsidP="00C17C0A">
      <w:pPr>
        <w:spacing w:before="36"/>
        <w:ind w:right="10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C17C0A">
        <w:rPr>
          <w:sz w:val="24"/>
          <w:szCs w:val="24"/>
        </w:rPr>
        <w:t xml:space="preserve"> • Maintained C-elegans’ growth and culturing by preparing agar as growth media and E.coli as food source</w:t>
      </w:r>
    </w:p>
    <w:p w:rsidR="00C17C0A" w:rsidRPr="005711C5" w:rsidRDefault="00C17C0A" w:rsidP="001D25C6">
      <w:pPr>
        <w:spacing w:before="36"/>
        <w:ind w:left="101" w:right="101" w:firstLine="200"/>
        <w:jc w:val="both"/>
        <w:rPr>
          <w:sz w:val="24"/>
          <w:szCs w:val="24"/>
        </w:rPr>
      </w:pPr>
    </w:p>
    <w:p w:rsidR="005677D3" w:rsidRPr="00A72537" w:rsidRDefault="003C6CF1" w:rsidP="001D25C6">
      <w:pPr>
        <w:spacing w:line="240" w:lineRule="exact"/>
        <w:rPr>
          <w:sz w:val="24"/>
          <w:szCs w:val="24"/>
        </w:rPr>
      </w:pPr>
      <w:r>
        <w:rPr>
          <w:noProof/>
          <w:sz w:val="24"/>
          <w:szCs w:val="24"/>
          <w:lang w:eastAsia="zh-CN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06CFEADD" wp14:editId="7171C599">
                <wp:simplePos x="0" y="0"/>
                <wp:positionH relativeFrom="page">
                  <wp:posOffset>438785</wp:posOffset>
                </wp:positionH>
                <wp:positionV relativeFrom="paragraph">
                  <wp:posOffset>183515</wp:posOffset>
                </wp:positionV>
                <wp:extent cx="6896100" cy="0"/>
                <wp:effectExtent l="10160" t="13970" r="18415" b="14605"/>
                <wp:wrapNone/>
                <wp:docPr id="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0"/>
                          <a:chOff x="691" y="289"/>
                          <a:chExt cx="10860" cy="0"/>
                        </a:xfrm>
                      </wpg:grpSpPr>
                      <wps:wsp>
                        <wps:cNvPr id="6" name="Freeform 3"/>
                        <wps:cNvSpPr>
                          <a:spLocks/>
                        </wps:cNvSpPr>
                        <wps:spPr bwMode="auto">
                          <a:xfrm>
                            <a:off x="691" y="289"/>
                            <a:ext cx="10860" cy="0"/>
                          </a:xfrm>
                          <a:custGeom>
                            <a:avLst/>
                            <a:gdLst>
                              <a:gd name="T0" fmla="+- 0 691 691"/>
                              <a:gd name="T1" fmla="*/ T0 w 10860"/>
                              <a:gd name="T2" fmla="+- 0 11551 691"/>
                              <a:gd name="T3" fmla="*/ T2 w 108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60">
                                <a:moveTo>
                                  <a:pt x="0" y="0"/>
                                </a:moveTo>
                                <a:lnTo>
                                  <a:pt x="10860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9DF851" id="Group 2" o:spid="_x0000_s1026" style="position:absolute;margin-left:34.55pt;margin-top:14.45pt;width:543pt;height:0;z-index:-251656192;mso-position-horizontal-relative:page" coordorigin="691,289" coordsize="1086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">
                <v:shape id="Freeform 3" o:spid="_x0000_s1027" style="position:absolute;left:691;top:289;width:10860;height:0;visibility:visible;mso-wrap-style:square;v-text-anchor:top" coordsize="108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" path="m,l10860,e" filled="f" strokeweight="1.54pt">
                  <v:path arrowok="t" o:connecttype="custom" o:connectlocs="0,0;10860,0" o:connectangles="0,0"/>
                </v:shape>
                <w10:wrap anchorx="page"/>
              </v:group>
            </w:pict>
          </mc:Fallback>
        </mc:AlternateContent>
      </w:r>
      <w:r w:rsidR="001D25C6">
        <w:t xml:space="preserve">  </w:t>
      </w:r>
      <w:r w:rsidR="00861877" w:rsidRPr="00A72537">
        <w:rPr>
          <w:b/>
          <w:position w:val="-1"/>
          <w:sz w:val="24"/>
          <w:szCs w:val="24"/>
        </w:rPr>
        <w:t>S</w:t>
      </w:r>
      <w:r w:rsidR="00861877" w:rsidRPr="00A72537">
        <w:rPr>
          <w:b/>
          <w:spacing w:val="-1"/>
          <w:position w:val="-1"/>
          <w:sz w:val="24"/>
          <w:szCs w:val="24"/>
        </w:rPr>
        <w:t>k</w:t>
      </w:r>
      <w:r w:rsidR="00861877" w:rsidRPr="00A72537">
        <w:rPr>
          <w:b/>
          <w:spacing w:val="1"/>
          <w:position w:val="-1"/>
          <w:sz w:val="24"/>
          <w:szCs w:val="24"/>
        </w:rPr>
        <w:t>i</w:t>
      </w:r>
      <w:r w:rsidR="00861877" w:rsidRPr="00A72537">
        <w:rPr>
          <w:b/>
          <w:spacing w:val="-1"/>
          <w:position w:val="-1"/>
          <w:sz w:val="24"/>
          <w:szCs w:val="24"/>
        </w:rPr>
        <w:t>l</w:t>
      </w:r>
      <w:r w:rsidR="00861877" w:rsidRPr="00A72537">
        <w:rPr>
          <w:b/>
          <w:spacing w:val="1"/>
          <w:position w:val="-1"/>
          <w:sz w:val="24"/>
          <w:szCs w:val="24"/>
        </w:rPr>
        <w:t>l</w:t>
      </w:r>
      <w:r w:rsidR="00861877" w:rsidRPr="00A72537">
        <w:rPr>
          <w:b/>
          <w:position w:val="-1"/>
          <w:sz w:val="24"/>
          <w:szCs w:val="24"/>
        </w:rPr>
        <w:t>s</w:t>
      </w:r>
    </w:p>
    <w:p w:rsidR="00BB57BD" w:rsidRDefault="00BB57BD" w:rsidP="003C4007">
      <w:r>
        <w:t xml:space="preserve">  </w:t>
      </w:r>
    </w:p>
    <w:p w:rsidR="00192D9D" w:rsidRPr="005711C5" w:rsidRDefault="00C17C0A" w:rsidP="005711C5">
      <w:pPr>
        <w:rPr>
          <w:spacing w:val="1"/>
          <w:sz w:val="24"/>
          <w:szCs w:val="24"/>
        </w:rPr>
      </w:pPr>
      <w:r>
        <w:rPr>
          <w:sz w:val="24"/>
          <w:szCs w:val="24"/>
        </w:rPr>
        <w:t xml:space="preserve"> </w:t>
      </w:r>
      <w:r w:rsidR="00861877" w:rsidRPr="005711C5">
        <w:rPr>
          <w:sz w:val="24"/>
          <w:szCs w:val="24"/>
        </w:rPr>
        <w:t>C</w:t>
      </w:r>
      <w:r w:rsidR="00861877" w:rsidRPr="005711C5">
        <w:rPr>
          <w:spacing w:val="1"/>
          <w:sz w:val="24"/>
          <w:szCs w:val="24"/>
        </w:rPr>
        <w:t>o</w:t>
      </w:r>
      <w:r w:rsidR="00861877" w:rsidRPr="005711C5">
        <w:rPr>
          <w:spacing w:val="-3"/>
          <w:sz w:val="24"/>
          <w:szCs w:val="24"/>
        </w:rPr>
        <w:t>m</w:t>
      </w:r>
      <w:r w:rsidR="00861877" w:rsidRPr="005711C5">
        <w:rPr>
          <w:spacing w:val="1"/>
          <w:sz w:val="24"/>
          <w:szCs w:val="24"/>
        </w:rPr>
        <w:t>pu</w:t>
      </w:r>
      <w:r w:rsidR="00861877" w:rsidRPr="005711C5">
        <w:rPr>
          <w:sz w:val="24"/>
          <w:szCs w:val="24"/>
        </w:rPr>
        <w:t>ter:</w:t>
      </w:r>
      <w:r w:rsidR="00861877" w:rsidRPr="005711C5">
        <w:rPr>
          <w:spacing w:val="1"/>
          <w:sz w:val="24"/>
          <w:szCs w:val="24"/>
        </w:rPr>
        <w:t xml:space="preserve"> </w:t>
      </w:r>
      <w:bookmarkStart w:id="0" w:name="_GoBack"/>
      <w:r w:rsidR="00861877" w:rsidRPr="005711C5">
        <w:rPr>
          <w:spacing w:val="1"/>
          <w:sz w:val="24"/>
          <w:szCs w:val="24"/>
        </w:rPr>
        <w:t>R</w:t>
      </w:r>
      <w:r w:rsidR="000762FF" w:rsidRPr="005711C5">
        <w:rPr>
          <w:spacing w:val="1"/>
          <w:sz w:val="24"/>
          <w:szCs w:val="24"/>
        </w:rPr>
        <w:t xml:space="preserve"> </w:t>
      </w:r>
      <w:r w:rsidR="005711C5">
        <w:rPr>
          <w:spacing w:val="1"/>
          <w:sz w:val="24"/>
          <w:szCs w:val="24"/>
        </w:rPr>
        <w:t xml:space="preserve">(2 years+ </w:t>
      </w:r>
      <w:r w:rsidR="00C111FE" w:rsidRPr="005711C5">
        <w:rPr>
          <w:spacing w:val="1"/>
          <w:sz w:val="24"/>
          <w:szCs w:val="24"/>
        </w:rPr>
        <w:t>experience)</w:t>
      </w:r>
      <w:r w:rsidR="00861877" w:rsidRPr="005711C5">
        <w:rPr>
          <w:spacing w:val="1"/>
          <w:sz w:val="24"/>
          <w:szCs w:val="24"/>
        </w:rPr>
        <w:t>/SAS/</w:t>
      </w:r>
      <w:r w:rsidR="00C360A1" w:rsidRPr="005711C5">
        <w:rPr>
          <w:spacing w:val="1"/>
          <w:sz w:val="24"/>
          <w:szCs w:val="24"/>
        </w:rPr>
        <w:t>Python/Tensorflow/SQL</w:t>
      </w:r>
      <w:r w:rsidR="005711C5">
        <w:rPr>
          <w:spacing w:val="1"/>
          <w:sz w:val="24"/>
          <w:szCs w:val="24"/>
        </w:rPr>
        <w:t>/</w:t>
      </w:r>
      <w:r w:rsidR="00861877" w:rsidRPr="005711C5">
        <w:rPr>
          <w:spacing w:val="1"/>
          <w:sz w:val="24"/>
          <w:szCs w:val="24"/>
        </w:rPr>
        <w:t>Stata/SPSS/</w:t>
      </w:r>
      <w:r w:rsidR="00C360A1" w:rsidRPr="005711C5">
        <w:rPr>
          <w:spacing w:val="1"/>
          <w:sz w:val="24"/>
          <w:szCs w:val="24"/>
        </w:rPr>
        <w:t>QGIS/Pymol</w:t>
      </w:r>
      <w:r w:rsidR="00861877" w:rsidRPr="005711C5">
        <w:rPr>
          <w:spacing w:val="1"/>
          <w:sz w:val="24"/>
          <w:szCs w:val="24"/>
        </w:rPr>
        <w:t>/Lyx/</w:t>
      </w:r>
      <w:r w:rsidR="00861877" w:rsidRPr="005711C5">
        <w:rPr>
          <w:sz w:val="24"/>
          <w:szCs w:val="24"/>
        </w:rPr>
        <w:t>E</w:t>
      </w:r>
      <w:r w:rsidR="00861877" w:rsidRPr="005711C5">
        <w:rPr>
          <w:spacing w:val="-1"/>
          <w:sz w:val="24"/>
          <w:szCs w:val="24"/>
        </w:rPr>
        <w:t>xce</w:t>
      </w:r>
      <w:r w:rsidR="00861877" w:rsidRPr="005711C5">
        <w:rPr>
          <w:sz w:val="24"/>
          <w:szCs w:val="24"/>
        </w:rPr>
        <w:t>l</w:t>
      </w:r>
      <w:r w:rsidR="003D1A68">
        <w:rPr>
          <w:sz w:val="24"/>
          <w:szCs w:val="24"/>
        </w:rPr>
        <w:t>/Tableau</w:t>
      </w:r>
      <w:bookmarkEnd w:id="0"/>
    </w:p>
    <w:p w:rsidR="004840B1" w:rsidRPr="005711C5" w:rsidRDefault="00C17C0A" w:rsidP="005711C5">
      <w:pPr>
        <w:rPr>
          <w:rFonts w:eastAsiaTheme="minorEastAsia"/>
          <w:sz w:val="24"/>
          <w:szCs w:val="24"/>
          <w:lang w:eastAsia="zh-CN"/>
        </w:rPr>
      </w:pPr>
      <w:r>
        <w:rPr>
          <w:spacing w:val="-2"/>
          <w:sz w:val="24"/>
          <w:szCs w:val="24"/>
        </w:rPr>
        <w:t xml:space="preserve"> </w:t>
      </w:r>
      <w:r w:rsidR="004840B1" w:rsidRPr="005711C5">
        <w:rPr>
          <w:spacing w:val="-2"/>
          <w:sz w:val="24"/>
          <w:szCs w:val="24"/>
        </w:rPr>
        <w:t>L</w:t>
      </w:r>
      <w:r w:rsidR="004840B1" w:rsidRPr="005711C5">
        <w:rPr>
          <w:spacing w:val="-1"/>
          <w:sz w:val="24"/>
          <w:szCs w:val="24"/>
        </w:rPr>
        <w:t>a</w:t>
      </w:r>
      <w:r w:rsidR="004840B1" w:rsidRPr="005711C5">
        <w:rPr>
          <w:spacing w:val="1"/>
          <w:sz w:val="24"/>
          <w:szCs w:val="24"/>
        </w:rPr>
        <w:t>n</w:t>
      </w:r>
      <w:r w:rsidR="004840B1" w:rsidRPr="005711C5">
        <w:rPr>
          <w:spacing w:val="-1"/>
          <w:sz w:val="24"/>
          <w:szCs w:val="24"/>
        </w:rPr>
        <w:t>g</w:t>
      </w:r>
      <w:r w:rsidR="004840B1" w:rsidRPr="005711C5">
        <w:rPr>
          <w:spacing w:val="1"/>
          <w:sz w:val="24"/>
          <w:szCs w:val="24"/>
        </w:rPr>
        <w:t>u</w:t>
      </w:r>
      <w:r w:rsidR="004840B1" w:rsidRPr="005711C5">
        <w:rPr>
          <w:spacing w:val="-1"/>
          <w:sz w:val="24"/>
          <w:szCs w:val="24"/>
        </w:rPr>
        <w:t>a</w:t>
      </w:r>
      <w:r w:rsidR="004840B1" w:rsidRPr="005711C5">
        <w:rPr>
          <w:spacing w:val="1"/>
          <w:sz w:val="24"/>
          <w:szCs w:val="24"/>
        </w:rPr>
        <w:t>g</w:t>
      </w:r>
      <w:r w:rsidR="004840B1" w:rsidRPr="005711C5">
        <w:rPr>
          <w:spacing w:val="-1"/>
          <w:sz w:val="24"/>
          <w:szCs w:val="24"/>
        </w:rPr>
        <w:t>e</w:t>
      </w:r>
      <w:r w:rsidR="004840B1" w:rsidRPr="005711C5">
        <w:rPr>
          <w:sz w:val="24"/>
          <w:szCs w:val="24"/>
        </w:rPr>
        <w:t>:</w:t>
      </w:r>
      <w:r w:rsidR="004840B1" w:rsidRPr="005711C5">
        <w:rPr>
          <w:spacing w:val="1"/>
          <w:sz w:val="24"/>
          <w:szCs w:val="24"/>
        </w:rPr>
        <w:t xml:space="preserve"> F</w:t>
      </w:r>
      <w:r w:rsidR="004840B1" w:rsidRPr="005711C5">
        <w:rPr>
          <w:sz w:val="24"/>
          <w:szCs w:val="24"/>
        </w:rPr>
        <w:t>l</w:t>
      </w:r>
      <w:r w:rsidR="004840B1" w:rsidRPr="005711C5">
        <w:rPr>
          <w:spacing w:val="1"/>
          <w:sz w:val="24"/>
          <w:szCs w:val="24"/>
        </w:rPr>
        <w:t>u</w:t>
      </w:r>
      <w:r w:rsidR="004840B1" w:rsidRPr="005711C5">
        <w:rPr>
          <w:spacing w:val="-1"/>
          <w:sz w:val="24"/>
          <w:szCs w:val="24"/>
        </w:rPr>
        <w:t>e</w:t>
      </w:r>
      <w:r w:rsidR="004840B1" w:rsidRPr="005711C5">
        <w:rPr>
          <w:spacing w:val="1"/>
          <w:sz w:val="24"/>
          <w:szCs w:val="24"/>
        </w:rPr>
        <w:t>n</w:t>
      </w:r>
      <w:r w:rsidR="004840B1" w:rsidRPr="005711C5">
        <w:rPr>
          <w:sz w:val="24"/>
          <w:szCs w:val="24"/>
        </w:rPr>
        <w:t>t</w:t>
      </w:r>
      <w:r w:rsidR="004840B1" w:rsidRPr="005711C5">
        <w:rPr>
          <w:spacing w:val="1"/>
          <w:sz w:val="24"/>
          <w:szCs w:val="24"/>
        </w:rPr>
        <w:t xml:space="preserve"> </w:t>
      </w:r>
      <w:r w:rsidR="004840B1" w:rsidRPr="005711C5">
        <w:rPr>
          <w:spacing w:val="-2"/>
          <w:sz w:val="24"/>
          <w:szCs w:val="24"/>
        </w:rPr>
        <w:t>i</w:t>
      </w:r>
      <w:r w:rsidR="004840B1" w:rsidRPr="005711C5">
        <w:rPr>
          <w:sz w:val="24"/>
          <w:szCs w:val="24"/>
        </w:rPr>
        <w:t>n</w:t>
      </w:r>
      <w:r w:rsidR="004840B1" w:rsidRPr="005711C5">
        <w:rPr>
          <w:spacing w:val="1"/>
          <w:sz w:val="24"/>
          <w:szCs w:val="24"/>
        </w:rPr>
        <w:t xml:space="preserve"> M</w:t>
      </w:r>
      <w:r w:rsidR="004840B1" w:rsidRPr="005711C5">
        <w:rPr>
          <w:spacing w:val="-3"/>
          <w:sz w:val="24"/>
          <w:szCs w:val="24"/>
        </w:rPr>
        <w:t>a</w:t>
      </w:r>
      <w:r w:rsidR="004840B1" w:rsidRPr="005711C5">
        <w:rPr>
          <w:spacing w:val="1"/>
          <w:sz w:val="24"/>
          <w:szCs w:val="24"/>
        </w:rPr>
        <w:t>nd</w:t>
      </w:r>
      <w:r w:rsidR="004840B1" w:rsidRPr="005711C5">
        <w:rPr>
          <w:spacing w:val="-1"/>
          <w:sz w:val="24"/>
          <w:szCs w:val="24"/>
        </w:rPr>
        <w:t>a</w:t>
      </w:r>
      <w:r w:rsidR="004840B1" w:rsidRPr="005711C5">
        <w:rPr>
          <w:sz w:val="24"/>
          <w:szCs w:val="24"/>
        </w:rPr>
        <w:t>r</w:t>
      </w:r>
      <w:r w:rsidR="004840B1" w:rsidRPr="005711C5">
        <w:rPr>
          <w:spacing w:val="-2"/>
          <w:sz w:val="24"/>
          <w:szCs w:val="24"/>
        </w:rPr>
        <w:t>i</w:t>
      </w:r>
      <w:r w:rsidR="004840B1" w:rsidRPr="005711C5">
        <w:rPr>
          <w:sz w:val="24"/>
          <w:szCs w:val="24"/>
        </w:rPr>
        <w:t>n</w:t>
      </w:r>
      <w:r w:rsidR="004840B1" w:rsidRPr="005711C5">
        <w:rPr>
          <w:spacing w:val="1"/>
          <w:sz w:val="24"/>
          <w:szCs w:val="24"/>
        </w:rPr>
        <w:t xml:space="preserve"> </w:t>
      </w:r>
      <w:r w:rsidR="004840B1" w:rsidRPr="005711C5">
        <w:rPr>
          <w:spacing w:val="-1"/>
          <w:sz w:val="24"/>
          <w:szCs w:val="24"/>
        </w:rPr>
        <w:t>an</w:t>
      </w:r>
      <w:r w:rsidR="004840B1" w:rsidRPr="005711C5">
        <w:rPr>
          <w:sz w:val="24"/>
          <w:szCs w:val="24"/>
        </w:rPr>
        <w:t>d</w:t>
      </w:r>
      <w:r w:rsidR="004840B1" w:rsidRPr="005711C5">
        <w:rPr>
          <w:spacing w:val="1"/>
          <w:sz w:val="24"/>
          <w:szCs w:val="24"/>
        </w:rPr>
        <w:t xml:space="preserve"> </w:t>
      </w:r>
      <w:r w:rsidR="004840B1" w:rsidRPr="005711C5">
        <w:rPr>
          <w:spacing w:val="-1"/>
          <w:sz w:val="24"/>
          <w:szCs w:val="24"/>
        </w:rPr>
        <w:t>c</w:t>
      </w:r>
      <w:r w:rsidR="004840B1" w:rsidRPr="005711C5">
        <w:rPr>
          <w:spacing w:val="1"/>
          <w:sz w:val="24"/>
          <w:szCs w:val="24"/>
        </w:rPr>
        <w:t>on</w:t>
      </w:r>
      <w:r w:rsidR="004840B1" w:rsidRPr="005711C5">
        <w:rPr>
          <w:spacing w:val="-1"/>
          <w:sz w:val="24"/>
          <w:szCs w:val="24"/>
        </w:rPr>
        <w:t>ve</w:t>
      </w:r>
      <w:r w:rsidR="004840B1" w:rsidRPr="005711C5">
        <w:rPr>
          <w:sz w:val="24"/>
          <w:szCs w:val="24"/>
        </w:rPr>
        <w:t>rs</w:t>
      </w:r>
      <w:r w:rsidR="004840B1" w:rsidRPr="005711C5">
        <w:rPr>
          <w:spacing w:val="-1"/>
          <w:sz w:val="24"/>
          <w:szCs w:val="24"/>
        </w:rPr>
        <w:t>a</w:t>
      </w:r>
      <w:r w:rsidR="004840B1" w:rsidRPr="005711C5">
        <w:rPr>
          <w:spacing w:val="1"/>
          <w:sz w:val="24"/>
          <w:szCs w:val="24"/>
        </w:rPr>
        <w:t>n</w:t>
      </w:r>
      <w:r w:rsidR="004840B1" w:rsidRPr="005711C5">
        <w:rPr>
          <w:sz w:val="24"/>
          <w:szCs w:val="24"/>
        </w:rPr>
        <w:t>t</w:t>
      </w:r>
      <w:r w:rsidR="004840B1" w:rsidRPr="005711C5">
        <w:rPr>
          <w:spacing w:val="1"/>
          <w:sz w:val="24"/>
          <w:szCs w:val="24"/>
        </w:rPr>
        <w:t xml:space="preserve"> </w:t>
      </w:r>
      <w:r w:rsidR="004840B1" w:rsidRPr="005711C5">
        <w:rPr>
          <w:spacing w:val="-2"/>
          <w:sz w:val="24"/>
          <w:szCs w:val="24"/>
        </w:rPr>
        <w:t>i</w:t>
      </w:r>
      <w:r w:rsidR="004840B1" w:rsidRPr="005711C5">
        <w:rPr>
          <w:sz w:val="24"/>
          <w:szCs w:val="24"/>
        </w:rPr>
        <w:t>n</w:t>
      </w:r>
      <w:r w:rsidR="004840B1" w:rsidRPr="005711C5">
        <w:rPr>
          <w:spacing w:val="1"/>
          <w:sz w:val="24"/>
          <w:szCs w:val="24"/>
        </w:rPr>
        <w:t xml:space="preserve"> </w:t>
      </w:r>
      <w:r w:rsidR="004840B1" w:rsidRPr="005711C5">
        <w:rPr>
          <w:sz w:val="24"/>
          <w:szCs w:val="24"/>
        </w:rPr>
        <w:t>J</w:t>
      </w:r>
      <w:r w:rsidR="004840B1" w:rsidRPr="005711C5">
        <w:rPr>
          <w:spacing w:val="-1"/>
          <w:sz w:val="24"/>
          <w:szCs w:val="24"/>
        </w:rPr>
        <w:t>a</w:t>
      </w:r>
      <w:r w:rsidR="004840B1" w:rsidRPr="005711C5">
        <w:rPr>
          <w:spacing w:val="1"/>
          <w:sz w:val="24"/>
          <w:szCs w:val="24"/>
        </w:rPr>
        <w:t>p</w:t>
      </w:r>
      <w:r w:rsidR="004840B1" w:rsidRPr="005711C5">
        <w:rPr>
          <w:spacing w:val="-1"/>
          <w:sz w:val="24"/>
          <w:szCs w:val="24"/>
        </w:rPr>
        <w:t>a</w:t>
      </w:r>
      <w:r w:rsidR="004840B1" w:rsidRPr="005711C5">
        <w:rPr>
          <w:spacing w:val="1"/>
          <w:sz w:val="24"/>
          <w:szCs w:val="24"/>
        </w:rPr>
        <w:t>n</w:t>
      </w:r>
      <w:r w:rsidR="004840B1" w:rsidRPr="005711C5">
        <w:rPr>
          <w:spacing w:val="-1"/>
          <w:sz w:val="24"/>
          <w:szCs w:val="24"/>
        </w:rPr>
        <w:t>e</w:t>
      </w:r>
      <w:r w:rsidR="004840B1" w:rsidRPr="005711C5">
        <w:rPr>
          <w:sz w:val="24"/>
          <w:szCs w:val="24"/>
        </w:rPr>
        <w:t>se</w:t>
      </w:r>
    </w:p>
    <w:sectPr w:rsidR="004840B1" w:rsidRPr="005711C5">
      <w:type w:val="continuous"/>
      <w:pgSz w:w="12240" w:h="15840"/>
      <w:pgMar w:top="740" w:right="60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33C6" w:rsidRDefault="009333C6" w:rsidP="00144483">
      <w:r>
        <w:separator/>
      </w:r>
    </w:p>
  </w:endnote>
  <w:endnote w:type="continuationSeparator" w:id="0">
    <w:p w:rsidR="009333C6" w:rsidRDefault="009333C6" w:rsidP="001444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33C6" w:rsidRDefault="009333C6" w:rsidP="00144483">
      <w:r>
        <w:separator/>
      </w:r>
    </w:p>
  </w:footnote>
  <w:footnote w:type="continuationSeparator" w:id="0">
    <w:p w:rsidR="009333C6" w:rsidRDefault="009333C6" w:rsidP="001444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467D5"/>
    <w:multiLevelType w:val="multilevel"/>
    <w:tmpl w:val="5708289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7D3"/>
    <w:rsid w:val="00063818"/>
    <w:rsid w:val="00063CF4"/>
    <w:rsid w:val="000762FF"/>
    <w:rsid w:val="00096F25"/>
    <w:rsid w:val="000F1718"/>
    <w:rsid w:val="00126FE7"/>
    <w:rsid w:val="001426A9"/>
    <w:rsid w:val="00144483"/>
    <w:rsid w:val="0017364D"/>
    <w:rsid w:val="001754E8"/>
    <w:rsid w:val="00192D9D"/>
    <w:rsid w:val="001976EA"/>
    <w:rsid w:val="001D25C6"/>
    <w:rsid w:val="001E57A5"/>
    <w:rsid w:val="0022752F"/>
    <w:rsid w:val="00240372"/>
    <w:rsid w:val="00287483"/>
    <w:rsid w:val="00295512"/>
    <w:rsid w:val="00370EDD"/>
    <w:rsid w:val="0037293C"/>
    <w:rsid w:val="00386C57"/>
    <w:rsid w:val="00392055"/>
    <w:rsid w:val="003C4007"/>
    <w:rsid w:val="003C6CF1"/>
    <w:rsid w:val="003D1A68"/>
    <w:rsid w:val="00435D52"/>
    <w:rsid w:val="00461B55"/>
    <w:rsid w:val="00463CA9"/>
    <w:rsid w:val="00470B16"/>
    <w:rsid w:val="004739CE"/>
    <w:rsid w:val="004840B1"/>
    <w:rsid w:val="004C3A3B"/>
    <w:rsid w:val="00512123"/>
    <w:rsid w:val="005677D3"/>
    <w:rsid w:val="005711C5"/>
    <w:rsid w:val="00596C6F"/>
    <w:rsid w:val="0062586E"/>
    <w:rsid w:val="006E3A3F"/>
    <w:rsid w:val="00735D19"/>
    <w:rsid w:val="00754C33"/>
    <w:rsid w:val="00796060"/>
    <w:rsid w:val="007E282D"/>
    <w:rsid w:val="007F27DD"/>
    <w:rsid w:val="00861877"/>
    <w:rsid w:val="00862C41"/>
    <w:rsid w:val="00875360"/>
    <w:rsid w:val="008E4AA0"/>
    <w:rsid w:val="00902A3D"/>
    <w:rsid w:val="00915B17"/>
    <w:rsid w:val="009333C6"/>
    <w:rsid w:val="009563E4"/>
    <w:rsid w:val="00965D61"/>
    <w:rsid w:val="00974F2B"/>
    <w:rsid w:val="00983267"/>
    <w:rsid w:val="0098537B"/>
    <w:rsid w:val="009B071D"/>
    <w:rsid w:val="009B300B"/>
    <w:rsid w:val="009F0229"/>
    <w:rsid w:val="00A72537"/>
    <w:rsid w:val="00A87BA1"/>
    <w:rsid w:val="00A97FDF"/>
    <w:rsid w:val="00AE6805"/>
    <w:rsid w:val="00AE7E2E"/>
    <w:rsid w:val="00B35D9C"/>
    <w:rsid w:val="00B3752B"/>
    <w:rsid w:val="00BB57BD"/>
    <w:rsid w:val="00BF7FEE"/>
    <w:rsid w:val="00C111FE"/>
    <w:rsid w:val="00C17C0A"/>
    <w:rsid w:val="00C360A1"/>
    <w:rsid w:val="00C37435"/>
    <w:rsid w:val="00CE1A75"/>
    <w:rsid w:val="00CE4DD3"/>
    <w:rsid w:val="00D26C18"/>
    <w:rsid w:val="00DC4BB8"/>
    <w:rsid w:val="00EC04C1"/>
    <w:rsid w:val="00EE7A92"/>
    <w:rsid w:val="00EF23CD"/>
    <w:rsid w:val="00F05C74"/>
    <w:rsid w:val="00F40C2D"/>
    <w:rsid w:val="00F847C3"/>
    <w:rsid w:val="00FD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015F02"/>
  <w15:docId w15:val="{C5DF98C2-7E21-489A-A54F-5C45F53C5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37435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1444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4483"/>
  </w:style>
  <w:style w:type="paragraph" w:styleId="Footer">
    <w:name w:val="footer"/>
    <w:basedOn w:val="Normal"/>
    <w:link w:val="FooterChar"/>
    <w:uiPriority w:val="99"/>
    <w:unhideWhenUsed/>
    <w:rsid w:val="001444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44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ingli94073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1</Pages>
  <Words>1156</Words>
  <Characters>6591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 Li</dc:creator>
  <cp:lastModifiedBy>Jing Li</cp:lastModifiedBy>
  <cp:revision>58</cp:revision>
  <cp:lastPrinted>2016-11-21T03:58:00Z</cp:lastPrinted>
  <dcterms:created xsi:type="dcterms:W3CDTF">2015-11-02T06:21:00Z</dcterms:created>
  <dcterms:modified xsi:type="dcterms:W3CDTF">2016-11-21T04:37:00Z</dcterms:modified>
</cp:coreProperties>
</file>